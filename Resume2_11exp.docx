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A97C" w14:textId="77777777" w:rsidR="00DE05E3" w:rsidRPr="0084376C" w:rsidRDefault="00DE05E3" w:rsidP="00DE05E3">
      <w:pPr>
        <w:rPr>
          <w:rFonts w:asciiTheme="minorHAnsi" w:eastAsia="Comic Sans MS" w:hAnsiTheme="minorHAnsi" w:cs="Times New Roman"/>
          <w:b/>
          <w:color w:val="0563C1"/>
          <w:sz w:val="24"/>
          <w:szCs w:val="24"/>
          <w:u w:val="single"/>
        </w:rPr>
      </w:pPr>
      <w:r w:rsidRPr="0084376C">
        <w:rPr>
          <w:rFonts w:asciiTheme="minorHAnsi" w:hAnsiTheme="minorHAnsi" w:cs="Times New Roman"/>
          <w:b/>
          <w:sz w:val="24"/>
          <w:szCs w:val="24"/>
        </w:rPr>
        <w:t xml:space="preserve">Pooja G P                                </w:t>
      </w:r>
      <w:r w:rsidR="0084376C" w:rsidRPr="0084376C">
        <w:rPr>
          <w:rFonts w:asciiTheme="minorHAnsi" w:hAnsiTheme="minorHAnsi" w:cs="Times New Roman"/>
          <w:b/>
          <w:sz w:val="24"/>
          <w:szCs w:val="24"/>
        </w:rPr>
        <w:tab/>
      </w:r>
      <w:r w:rsidR="0084376C" w:rsidRPr="0084376C">
        <w:rPr>
          <w:rFonts w:asciiTheme="minorHAnsi" w:hAnsiTheme="minorHAnsi" w:cs="Times New Roman"/>
          <w:b/>
          <w:sz w:val="24"/>
          <w:szCs w:val="24"/>
        </w:rPr>
        <w:tab/>
      </w:r>
      <w:r w:rsidR="0084376C" w:rsidRPr="0084376C">
        <w:rPr>
          <w:rFonts w:asciiTheme="minorHAnsi" w:hAnsiTheme="minorHAnsi" w:cs="Times New Roman"/>
          <w:b/>
          <w:sz w:val="24"/>
          <w:szCs w:val="24"/>
        </w:rPr>
        <w:tab/>
      </w:r>
      <w:r w:rsidR="0084376C" w:rsidRPr="0084376C">
        <w:rPr>
          <w:rFonts w:asciiTheme="minorHAnsi" w:hAnsiTheme="minorHAnsi" w:cs="Times New Roman"/>
          <w:b/>
          <w:sz w:val="24"/>
          <w:szCs w:val="24"/>
        </w:rPr>
        <w:tab/>
      </w:r>
      <w:r w:rsidR="0084376C" w:rsidRPr="0084376C">
        <w:rPr>
          <w:rFonts w:asciiTheme="minorHAnsi" w:hAnsiTheme="minorHAnsi" w:cs="Times New Roman"/>
          <w:b/>
          <w:sz w:val="24"/>
          <w:szCs w:val="24"/>
        </w:rPr>
        <w:tab/>
      </w:r>
      <w:r w:rsidRPr="0084376C">
        <w:rPr>
          <w:rFonts w:asciiTheme="minorHAnsi" w:hAnsiTheme="minorHAnsi" w:cs="Times New Roman"/>
          <w:b/>
          <w:sz w:val="24"/>
          <w:szCs w:val="24"/>
        </w:rPr>
        <w:t xml:space="preserve"> </w:t>
      </w:r>
      <w:proofErr w:type="gramStart"/>
      <w:r w:rsidR="0084376C" w:rsidRPr="0084376C">
        <w:rPr>
          <w:rFonts w:asciiTheme="minorHAnsi" w:eastAsia="Comic Sans MS" w:hAnsiTheme="minorHAnsi" w:cs="Times New Roman"/>
          <w:b/>
          <w:sz w:val="24"/>
          <w:szCs w:val="24"/>
        </w:rPr>
        <w:t>Email</w:t>
      </w:r>
      <w:r w:rsidR="0084376C">
        <w:rPr>
          <w:rFonts w:asciiTheme="minorHAnsi" w:eastAsia="Comic Sans MS" w:hAnsiTheme="minorHAnsi" w:cs="Times New Roman"/>
          <w:b/>
          <w:sz w:val="24"/>
          <w:szCs w:val="24"/>
        </w:rPr>
        <w:t xml:space="preserve"> </w:t>
      </w:r>
      <w:r w:rsidR="0084376C" w:rsidRPr="0084376C">
        <w:rPr>
          <w:rFonts w:asciiTheme="minorHAnsi" w:eastAsia="Comic Sans MS" w:hAnsiTheme="minorHAnsi" w:cs="Times New Roman"/>
          <w:b/>
          <w:sz w:val="24"/>
          <w:szCs w:val="24"/>
        </w:rPr>
        <w:t>:</w:t>
      </w:r>
      <w:proofErr w:type="gramEnd"/>
      <w:r w:rsidR="0084376C">
        <w:rPr>
          <w:rFonts w:asciiTheme="minorHAnsi" w:eastAsia="Comic Sans MS" w:hAnsiTheme="minorHAnsi" w:cs="Times New Roman"/>
          <w:b/>
          <w:sz w:val="24"/>
          <w:szCs w:val="24"/>
        </w:rPr>
        <w:t xml:space="preserve">  </w:t>
      </w:r>
      <w:r w:rsidRPr="0084376C">
        <w:rPr>
          <w:rFonts w:asciiTheme="minorHAnsi" w:eastAsia="Comic Sans MS" w:hAnsiTheme="minorHAnsi" w:cs="Times New Roman"/>
          <w:b/>
          <w:color w:val="0563C1"/>
          <w:sz w:val="24"/>
          <w:szCs w:val="24"/>
          <w:u w:val="single"/>
        </w:rPr>
        <w:t>poojaputtu24@gmail.com</w:t>
      </w:r>
    </w:p>
    <w:p w14:paraId="2239EE90" w14:textId="77777777" w:rsidR="00DE05E3" w:rsidRPr="0084376C" w:rsidRDefault="00DE05E3" w:rsidP="00DE05E3">
      <w:pPr>
        <w:pBdr>
          <w:bottom w:val="single" w:sz="4" w:space="1" w:color="auto"/>
        </w:pBdr>
        <w:rPr>
          <w:rFonts w:asciiTheme="minorHAnsi" w:eastAsia="Comic Sans MS" w:hAnsiTheme="minorHAnsi" w:cs="Times New Roman"/>
          <w:b/>
          <w:sz w:val="24"/>
          <w:szCs w:val="24"/>
        </w:rPr>
      </w:pPr>
      <w:r w:rsidRPr="0084376C">
        <w:rPr>
          <w:rFonts w:asciiTheme="minorHAnsi" w:eastAsia="Comic Sans MS" w:hAnsiTheme="minorHAnsi" w:cs="Times New Roman"/>
          <w:b/>
          <w:sz w:val="24"/>
          <w:szCs w:val="24"/>
        </w:rPr>
        <w:t>UI Developer</w:t>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0084376C" w:rsidRPr="0084376C">
        <w:rPr>
          <w:rFonts w:asciiTheme="minorHAnsi" w:eastAsia="Comic Sans MS" w:hAnsiTheme="minorHAnsi" w:cs="Times New Roman"/>
          <w:b/>
          <w:sz w:val="24"/>
          <w:szCs w:val="24"/>
        </w:rPr>
        <w:tab/>
      </w:r>
      <w:r w:rsidRPr="0084376C">
        <w:rPr>
          <w:rFonts w:asciiTheme="minorHAnsi" w:eastAsia="Comic Sans MS" w:hAnsiTheme="minorHAnsi" w:cs="Times New Roman"/>
          <w:b/>
          <w:sz w:val="24"/>
          <w:szCs w:val="24"/>
        </w:rPr>
        <w:t xml:space="preserve"> </w:t>
      </w:r>
      <w:r w:rsidR="0084376C">
        <w:rPr>
          <w:rFonts w:asciiTheme="minorHAnsi" w:eastAsia="Comic Sans MS" w:hAnsiTheme="minorHAnsi" w:cs="Times New Roman"/>
          <w:b/>
          <w:sz w:val="24"/>
          <w:szCs w:val="24"/>
        </w:rPr>
        <w:t xml:space="preserve">Phone: </w:t>
      </w:r>
      <w:r w:rsidRPr="0084376C">
        <w:rPr>
          <w:rFonts w:asciiTheme="minorHAnsi" w:eastAsia="Comic Sans MS" w:hAnsiTheme="minorHAnsi" w:cs="Times New Roman"/>
          <w:b/>
          <w:sz w:val="24"/>
          <w:szCs w:val="24"/>
        </w:rPr>
        <w:t>7204687075</w:t>
      </w:r>
    </w:p>
    <w:p w14:paraId="2381CF19" w14:textId="77777777" w:rsidR="00DE05E3" w:rsidRPr="0084376C" w:rsidRDefault="00DE05E3" w:rsidP="00DE05E3">
      <w:pPr>
        <w:pBdr>
          <w:bottom w:val="single" w:sz="4" w:space="1" w:color="auto"/>
        </w:pBdr>
        <w:rPr>
          <w:rFonts w:asciiTheme="minorHAnsi" w:eastAsia="Comic Sans MS" w:hAnsiTheme="minorHAnsi" w:cs="Times New Roman"/>
          <w:b/>
          <w:sz w:val="24"/>
          <w:szCs w:val="24"/>
        </w:rPr>
      </w:pPr>
    </w:p>
    <w:p w14:paraId="45F2C22E" w14:textId="77777777" w:rsidR="00DE05E3" w:rsidRPr="0084376C" w:rsidRDefault="00DE05E3" w:rsidP="00DE05E3">
      <w:pPr>
        <w:spacing w:line="0" w:lineRule="atLeast"/>
        <w:rPr>
          <w:rFonts w:asciiTheme="minorHAnsi" w:eastAsia="Comic Sans MS" w:hAnsiTheme="minorHAnsi" w:cs="Times New Roman"/>
          <w:b/>
          <w:sz w:val="22"/>
          <w:szCs w:val="22"/>
        </w:rPr>
      </w:pPr>
    </w:p>
    <w:p w14:paraId="0D103F39" w14:textId="77777777" w:rsidR="0052076A" w:rsidRPr="0084376C" w:rsidRDefault="00DE05E3" w:rsidP="00DE05E3">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Objective:</w:t>
      </w:r>
    </w:p>
    <w:p w14:paraId="43561F62" w14:textId="77777777" w:rsidR="00DE05E3" w:rsidRPr="0084376C" w:rsidRDefault="00DE05E3" w:rsidP="00DE05E3">
      <w:pPr>
        <w:spacing w:line="5" w:lineRule="exact"/>
        <w:rPr>
          <w:rFonts w:asciiTheme="minorHAnsi" w:eastAsia="Times New Roman" w:hAnsiTheme="minorHAnsi" w:cs="Times New Roman"/>
          <w:sz w:val="22"/>
          <w:szCs w:val="22"/>
        </w:rPr>
      </w:pPr>
    </w:p>
    <w:p w14:paraId="59FEDCD9" w14:textId="6421BB6E" w:rsidR="00DE05E3" w:rsidRPr="0084376C" w:rsidRDefault="00696659" w:rsidP="00DE05E3">
      <w:pPr>
        <w:spacing w:line="239" w:lineRule="auto"/>
        <w:ind w:right="60" w:firstLine="72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IT professional with over 2.</w:t>
      </w:r>
      <w:r w:rsidR="00A610EE">
        <w:rPr>
          <w:rFonts w:asciiTheme="minorHAnsi" w:eastAsia="Comic Sans MS" w:hAnsiTheme="minorHAnsi" w:cs="Times New Roman"/>
          <w:sz w:val="22"/>
          <w:szCs w:val="22"/>
        </w:rPr>
        <w:t>11</w:t>
      </w:r>
      <w:r w:rsidR="00DE05E3" w:rsidRPr="0084376C">
        <w:rPr>
          <w:rFonts w:asciiTheme="minorHAnsi" w:eastAsia="Comic Sans MS" w:hAnsiTheme="minorHAnsi" w:cs="Times New Roman"/>
          <w:sz w:val="22"/>
          <w:szCs w:val="22"/>
        </w:rPr>
        <w:t xml:space="preserve"> years of experience specialized in </w:t>
      </w:r>
      <w:r w:rsidR="00DE05E3" w:rsidRPr="0084376C">
        <w:rPr>
          <w:rFonts w:asciiTheme="minorHAnsi" w:eastAsia="Comic Sans MS" w:hAnsiTheme="minorHAnsi" w:cs="Times New Roman"/>
          <w:b/>
          <w:sz w:val="22"/>
          <w:szCs w:val="22"/>
        </w:rPr>
        <w:t xml:space="preserve">UI </w:t>
      </w:r>
      <w:r w:rsidR="0084376C" w:rsidRPr="0084376C">
        <w:rPr>
          <w:rFonts w:asciiTheme="minorHAnsi" w:eastAsia="Comic Sans MS" w:hAnsiTheme="minorHAnsi" w:cs="Times New Roman"/>
          <w:b/>
          <w:sz w:val="22"/>
          <w:szCs w:val="22"/>
        </w:rPr>
        <w:t>development</w:t>
      </w:r>
      <w:r w:rsidR="0084376C" w:rsidRPr="0084376C">
        <w:rPr>
          <w:rFonts w:asciiTheme="minorHAnsi" w:eastAsia="Comic Sans MS" w:hAnsiTheme="minorHAnsi" w:cs="Times New Roman"/>
          <w:sz w:val="22"/>
          <w:szCs w:val="22"/>
        </w:rPr>
        <w:t xml:space="preserve">. </w:t>
      </w:r>
      <w:r w:rsidR="00DE05E3" w:rsidRPr="0084376C">
        <w:rPr>
          <w:rFonts w:asciiTheme="minorHAnsi" w:eastAsia="Comic Sans MS" w:hAnsiTheme="minorHAnsi" w:cs="Times New Roman"/>
          <w:sz w:val="22"/>
          <w:szCs w:val="22"/>
        </w:rPr>
        <w:t>My best effective support to provide a valuable contribution to an organization team, and that will make me a dedicated one to the concern I am working to and will be a part of the organizations growth as well as personal growth.</w:t>
      </w:r>
    </w:p>
    <w:p w14:paraId="216B6067"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p>
    <w:p w14:paraId="2F5E14A7" w14:textId="77777777" w:rsidR="0084376C" w:rsidRPr="0084376C" w:rsidRDefault="00DE05E3" w:rsidP="00DE05E3">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Skill Summary:</w:t>
      </w:r>
    </w:p>
    <w:p w14:paraId="474B1E37" w14:textId="77777777" w:rsidR="00DE05E3" w:rsidRPr="0084376C" w:rsidRDefault="00DE05E3" w:rsidP="00DE05E3">
      <w:pPr>
        <w:spacing w:line="8" w:lineRule="exact"/>
        <w:rPr>
          <w:rFonts w:asciiTheme="minorHAnsi" w:eastAsia="Times New Roman" w:hAnsiTheme="minorHAnsi" w:cs="Times New Roman"/>
          <w:sz w:val="22"/>
          <w:szCs w:val="22"/>
        </w:rPr>
      </w:pPr>
    </w:p>
    <w:p w14:paraId="27D2EBC3" w14:textId="668F2BFA" w:rsidR="0050575C" w:rsidRPr="0084376C" w:rsidRDefault="006102D3" w:rsidP="0050575C">
      <w:pPr>
        <w:numPr>
          <w:ilvl w:val="0"/>
          <w:numId w:val="1"/>
        </w:numPr>
        <w:tabs>
          <w:tab w:val="left" w:pos="720"/>
        </w:tabs>
        <w:spacing w:line="0" w:lineRule="atLeast"/>
        <w:ind w:left="720" w:right="50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Have 6 m</w:t>
      </w:r>
      <w:r w:rsidR="00696659" w:rsidRPr="0084376C">
        <w:rPr>
          <w:rFonts w:asciiTheme="minorHAnsi" w:eastAsia="Comic Sans MS" w:hAnsiTheme="minorHAnsi" w:cs="Times New Roman"/>
          <w:sz w:val="22"/>
          <w:szCs w:val="22"/>
        </w:rPr>
        <w:t xml:space="preserve">onths </w:t>
      </w:r>
      <w:r w:rsidR="003C5530" w:rsidRPr="0084376C">
        <w:rPr>
          <w:rFonts w:asciiTheme="minorHAnsi" w:eastAsia="Comic Sans MS" w:hAnsiTheme="minorHAnsi" w:cs="Times New Roman"/>
          <w:sz w:val="22"/>
          <w:szCs w:val="22"/>
        </w:rPr>
        <w:t>internship +</w:t>
      </w:r>
      <w:r w:rsidR="00696659" w:rsidRPr="0084376C">
        <w:rPr>
          <w:rFonts w:asciiTheme="minorHAnsi" w:eastAsia="Comic Sans MS" w:hAnsiTheme="minorHAnsi" w:cs="Times New Roman"/>
          <w:sz w:val="22"/>
          <w:szCs w:val="22"/>
        </w:rPr>
        <w:t xml:space="preserve"> 2.</w:t>
      </w:r>
      <w:r w:rsidR="00A610EE">
        <w:rPr>
          <w:rFonts w:asciiTheme="minorHAnsi" w:eastAsia="Comic Sans MS" w:hAnsiTheme="minorHAnsi" w:cs="Times New Roman"/>
          <w:sz w:val="22"/>
          <w:szCs w:val="22"/>
        </w:rPr>
        <w:t>11</w:t>
      </w:r>
      <w:r w:rsidR="00DE05E3" w:rsidRPr="0084376C">
        <w:rPr>
          <w:rFonts w:asciiTheme="minorHAnsi" w:eastAsia="Comic Sans MS" w:hAnsiTheme="minorHAnsi" w:cs="Times New Roman"/>
          <w:sz w:val="22"/>
          <w:szCs w:val="22"/>
        </w:rPr>
        <w:t xml:space="preserve"> years of experience as Software Developer in </w:t>
      </w:r>
      <w:r w:rsidR="00DE05E3" w:rsidRPr="0084376C">
        <w:rPr>
          <w:rFonts w:asciiTheme="minorHAnsi" w:eastAsia="Comic Sans MS" w:hAnsiTheme="minorHAnsi" w:cs="Times New Roman"/>
          <w:b/>
          <w:sz w:val="22"/>
          <w:szCs w:val="22"/>
        </w:rPr>
        <w:t>HTML5, CSS3, Bootstrap,</w:t>
      </w:r>
      <w:r w:rsidR="00DE05E3" w:rsidRPr="0084376C">
        <w:rPr>
          <w:rFonts w:asciiTheme="minorHAnsi" w:eastAsia="Comic Sans MS" w:hAnsiTheme="minorHAnsi" w:cs="Times New Roman"/>
          <w:sz w:val="22"/>
          <w:szCs w:val="22"/>
        </w:rPr>
        <w:t xml:space="preserve"> </w:t>
      </w:r>
      <w:r w:rsidR="00DE05E3" w:rsidRPr="0084376C">
        <w:rPr>
          <w:rFonts w:asciiTheme="minorHAnsi" w:eastAsia="Comic Sans MS" w:hAnsiTheme="minorHAnsi" w:cs="Times New Roman"/>
          <w:b/>
          <w:sz w:val="22"/>
          <w:szCs w:val="22"/>
        </w:rPr>
        <w:t>Materialize CSS, M</w:t>
      </w:r>
      <w:r w:rsidR="0050575C" w:rsidRPr="0084376C">
        <w:rPr>
          <w:rFonts w:asciiTheme="minorHAnsi" w:eastAsia="Comic Sans MS" w:hAnsiTheme="minorHAnsi" w:cs="Times New Roman"/>
          <w:b/>
          <w:sz w:val="22"/>
          <w:szCs w:val="22"/>
        </w:rPr>
        <w:t xml:space="preserve">aterial UI, JavaScript, </w:t>
      </w:r>
      <w:r w:rsidR="003C5530" w:rsidRPr="0084376C">
        <w:rPr>
          <w:rFonts w:asciiTheme="minorHAnsi" w:eastAsia="Comic Sans MS" w:hAnsiTheme="minorHAnsi" w:cs="Times New Roman"/>
          <w:b/>
          <w:sz w:val="22"/>
          <w:szCs w:val="22"/>
        </w:rPr>
        <w:t>JQuery</w:t>
      </w:r>
      <w:r w:rsidR="0050575C" w:rsidRPr="0084376C">
        <w:rPr>
          <w:rFonts w:asciiTheme="minorHAnsi" w:eastAsia="Comic Sans MS" w:hAnsiTheme="minorHAnsi" w:cs="Times New Roman"/>
          <w:b/>
          <w:sz w:val="22"/>
          <w:szCs w:val="22"/>
        </w:rPr>
        <w:t>, Bulma.</w:t>
      </w:r>
      <w:r w:rsidR="0050575C" w:rsidRPr="0084376C">
        <w:rPr>
          <w:rFonts w:asciiTheme="minorHAnsi" w:eastAsia="Times New Roman" w:hAnsiTheme="minorHAnsi" w:cs="Times New Roman"/>
          <w:sz w:val="22"/>
          <w:szCs w:val="22"/>
        </w:rPr>
        <w:t xml:space="preserve"> And I have good knowledge on</w:t>
      </w:r>
      <w:r w:rsidR="003C5530" w:rsidRPr="0084376C">
        <w:rPr>
          <w:rFonts w:asciiTheme="minorHAnsi" w:eastAsia="Times New Roman" w:hAnsiTheme="minorHAnsi" w:cs="Times New Roman"/>
          <w:sz w:val="22"/>
          <w:szCs w:val="22"/>
        </w:rPr>
        <w:t xml:space="preserve"> Design Patterns (Singleton, Observer)</w:t>
      </w:r>
      <w:r w:rsidR="0050575C" w:rsidRPr="0084376C">
        <w:rPr>
          <w:rFonts w:asciiTheme="minorHAnsi" w:eastAsia="Times New Roman" w:hAnsiTheme="minorHAnsi" w:cs="Times New Roman"/>
          <w:sz w:val="22"/>
          <w:szCs w:val="22"/>
        </w:rPr>
        <w:t>, Angular 2</w:t>
      </w:r>
      <w:r w:rsidR="001E7616">
        <w:rPr>
          <w:rFonts w:asciiTheme="minorHAnsi" w:eastAsia="Times New Roman" w:hAnsiTheme="minorHAnsi" w:cs="Times New Roman"/>
          <w:sz w:val="22"/>
          <w:szCs w:val="22"/>
        </w:rPr>
        <w:t>, 4</w:t>
      </w:r>
      <w:r w:rsidR="0050575C" w:rsidRPr="0084376C">
        <w:rPr>
          <w:rFonts w:asciiTheme="minorHAnsi" w:eastAsia="Times New Roman" w:hAnsiTheme="minorHAnsi" w:cs="Times New Roman"/>
          <w:sz w:val="22"/>
          <w:szCs w:val="22"/>
        </w:rPr>
        <w:t>,</w:t>
      </w:r>
      <w:r w:rsidR="003C5530" w:rsidRPr="0084376C">
        <w:rPr>
          <w:rFonts w:asciiTheme="minorHAnsi" w:eastAsia="Times New Roman" w:hAnsiTheme="minorHAnsi" w:cs="Times New Roman"/>
          <w:sz w:val="22"/>
          <w:szCs w:val="22"/>
        </w:rPr>
        <w:t xml:space="preserve"> Google charts, </w:t>
      </w:r>
      <w:r w:rsidR="00A610EE">
        <w:rPr>
          <w:rFonts w:asciiTheme="minorHAnsi" w:eastAsia="Times New Roman" w:hAnsiTheme="minorHAnsi" w:cs="Times New Roman"/>
          <w:sz w:val="22"/>
          <w:szCs w:val="22"/>
        </w:rPr>
        <w:t xml:space="preserve">and I have basic knowledge on </w:t>
      </w:r>
      <w:r w:rsidR="003C5530" w:rsidRPr="0084376C">
        <w:rPr>
          <w:rFonts w:asciiTheme="minorHAnsi" w:eastAsia="Times New Roman" w:hAnsiTheme="minorHAnsi" w:cs="Times New Roman"/>
          <w:sz w:val="22"/>
          <w:szCs w:val="22"/>
        </w:rPr>
        <w:t>D3 js</w:t>
      </w:r>
      <w:r w:rsidR="00A610EE">
        <w:rPr>
          <w:rFonts w:asciiTheme="minorHAnsi" w:eastAsia="Times New Roman" w:hAnsiTheme="minorHAnsi" w:cs="Times New Roman"/>
          <w:sz w:val="22"/>
          <w:szCs w:val="22"/>
        </w:rPr>
        <w:t xml:space="preserve">, </w:t>
      </w:r>
      <w:r w:rsidR="00A1384E">
        <w:rPr>
          <w:rFonts w:asciiTheme="minorHAnsi" w:eastAsia="Times New Roman" w:hAnsiTheme="minorHAnsi" w:cs="Times New Roman"/>
          <w:sz w:val="22"/>
          <w:szCs w:val="22"/>
        </w:rPr>
        <w:t>E</w:t>
      </w:r>
      <w:r w:rsidR="00A610EE">
        <w:rPr>
          <w:rFonts w:asciiTheme="minorHAnsi" w:eastAsia="Times New Roman" w:hAnsiTheme="minorHAnsi" w:cs="Times New Roman"/>
          <w:sz w:val="22"/>
          <w:szCs w:val="22"/>
        </w:rPr>
        <w:t xml:space="preserve">xpress js, </w:t>
      </w:r>
      <w:r w:rsidR="00A1384E">
        <w:rPr>
          <w:rFonts w:asciiTheme="minorHAnsi" w:eastAsia="Times New Roman" w:hAnsiTheme="minorHAnsi" w:cs="Times New Roman"/>
          <w:sz w:val="22"/>
          <w:szCs w:val="22"/>
        </w:rPr>
        <w:t>mongo dB</w:t>
      </w:r>
      <w:r w:rsidR="00A610EE">
        <w:rPr>
          <w:rFonts w:asciiTheme="minorHAnsi" w:eastAsia="Times New Roman" w:hAnsiTheme="minorHAnsi" w:cs="Times New Roman"/>
          <w:sz w:val="22"/>
          <w:szCs w:val="22"/>
        </w:rPr>
        <w:t xml:space="preserve">, </w:t>
      </w:r>
      <w:r w:rsidR="00A1384E">
        <w:rPr>
          <w:rFonts w:asciiTheme="minorHAnsi" w:eastAsia="Times New Roman" w:hAnsiTheme="minorHAnsi" w:cs="Times New Roman"/>
          <w:sz w:val="22"/>
          <w:szCs w:val="22"/>
        </w:rPr>
        <w:t>R</w:t>
      </w:r>
      <w:r w:rsidR="00A610EE">
        <w:rPr>
          <w:rFonts w:asciiTheme="minorHAnsi" w:eastAsia="Times New Roman" w:hAnsiTheme="minorHAnsi" w:cs="Times New Roman"/>
          <w:sz w:val="22"/>
          <w:szCs w:val="22"/>
        </w:rPr>
        <w:t>eact js</w:t>
      </w:r>
      <w:r w:rsidR="003C5530" w:rsidRPr="0084376C">
        <w:rPr>
          <w:rFonts w:asciiTheme="minorHAnsi" w:eastAsia="Times New Roman" w:hAnsiTheme="minorHAnsi" w:cs="Times New Roman"/>
          <w:sz w:val="22"/>
          <w:szCs w:val="22"/>
        </w:rPr>
        <w:t>.</w:t>
      </w:r>
    </w:p>
    <w:p w14:paraId="61AB7220" w14:textId="77777777" w:rsidR="00DE05E3" w:rsidRPr="0084376C" w:rsidRDefault="00DE05E3" w:rsidP="00DE05E3">
      <w:pPr>
        <w:numPr>
          <w:ilvl w:val="0"/>
          <w:numId w:val="1"/>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 xml:space="preserve">Experience in managing Project Management tool like </w:t>
      </w:r>
      <w:r w:rsidR="003C5530" w:rsidRPr="0084376C">
        <w:rPr>
          <w:rFonts w:asciiTheme="minorHAnsi" w:eastAsia="Comic Sans MS" w:hAnsiTheme="minorHAnsi" w:cs="Times New Roman"/>
          <w:sz w:val="22"/>
          <w:szCs w:val="22"/>
        </w:rPr>
        <w:t>Bit bucket</w:t>
      </w:r>
      <w:r w:rsidRPr="0084376C">
        <w:rPr>
          <w:rFonts w:asciiTheme="minorHAnsi" w:eastAsia="Comic Sans MS" w:hAnsiTheme="minorHAnsi" w:cs="Times New Roman"/>
          <w:sz w:val="22"/>
          <w:szCs w:val="22"/>
        </w:rPr>
        <w:t xml:space="preserve"> and JIRA.</w:t>
      </w:r>
    </w:p>
    <w:p w14:paraId="0946311C" w14:textId="77777777" w:rsidR="00DE05E3" w:rsidRPr="0084376C" w:rsidRDefault="00DE05E3" w:rsidP="00DE05E3">
      <w:pPr>
        <w:numPr>
          <w:ilvl w:val="0"/>
          <w:numId w:val="1"/>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2 years of experience in using Versioning control tool GIT for managing project codes.</w:t>
      </w:r>
    </w:p>
    <w:p w14:paraId="64D6BFD5" w14:textId="77777777" w:rsidR="00DE05E3" w:rsidRPr="0084376C" w:rsidRDefault="00DE05E3" w:rsidP="00DE05E3">
      <w:pPr>
        <w:spacing w:line="1" w:lineRule="exact"/>
        <w:rPr>
          <w:rFonts w:asciiTheme="minorHAnsi" w:eastAsia="Times New Roman" w:hAnsiTheme="minorHAnsi" w:cs="Times New Roman"/>
          <w:sz w:val="22"/>
          <w:szCs w:val="22"/>
        </w:rPr>
      </w:pPr>
    </w:p>
    <w:p w14:paraId="1D8A4538" w14:textId="77777777" w:rsidR="00DE05E3" w:rsidRPr="0084376C" w:rsidRDefault="00DE05E3" w:rsidP="00DE05E3">
      <w:pPr>
        <w:numPr>
          <w:ilvl w:val="0"/>
          <w:numId w:val="1"/>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Experience in designing dynamic and static pages.</w:t>
      </w:r>
    </w:p>
    <w:p w14:paraId="5C8E2BF7" w14:textId="77777777" w:rsidR="00DE05E3" w:rsidRPr="0084376C" w:rsidRDefault="00DE05E3" w:rsidP="00DE05E3">
      <w:pPr>
        <w:numPr>
          <w:ilvl w:val="0"/>
          <w:numId w:val="1"/>
        </w:numPr>
        <w:tabs>
          <w:tab w:val="left" w:pos="720"/>
        </w:tabs>
        <w:spacing w:line="241" w:lineRule="auto"/>
        <w:ind w:left="720" w:right="34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Cross Browser Compatibility –&gt; User Interface Design –&gt; Unit &amp; Integration Testing -&gt; Responsive Web Design –&gt; Agile Development (Scrum).</w:t>
      </w:r>
    </w:p>
    <w:p w14:paraId="55398C87" w14:textId="77777777" w:rsidR="00DE05E3" w:rsidRPr="0084376C" w:rsidRDefault="00DE05E3" w:rsidP="00DE05E3">
      <w:pPr>
        <w:numPr>
          <w:ilvl w:val="0"/>
          <w:numId w:val="1"/>
        </w:numPr>
        <w:tabs>
          <w:tab w:val="left" w:pos="720"/>
        </w:tabs>
        <w:spacing w:line="0" w:lineRule="atLeast"/>
        <w:ind w:left="720" w:right="116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Client interfacing skills – good communication skills, problem solving skills and presentation skills.</w:t>
      </w:r>
    </w:p>
    <w:p w14:paraId="1BD1032B" w14:textId="77777777" w:rsidR="0052076A" w:rsidRPr="0084376C" w:rsidRDefault="0052076A" w:rsidP="00DE05E3">
      <w:pPr>
        <w:spacing w:line="0" w:lineRule="atLeast"/>
        <w:rPr>
          <w:rFonts w:asciiTheme="minorHAnsi" w:hAnsiTheme="minorHAnsi" w:cs="Times New Roman"/>
          <w:b/>
          <w:sz w:val="22"/>
          <w:szCs w:val="22"/>
        </w:rPr>
      </w:pPr>
    </w:p>
    <w:p w14:paraId="3C734038" w14:textId="77777777" w:rsidR="0052076A" w:rsidRDefault="00DE05E3" w:rsidP="00DE05E3">
      <w:pPr>
        <w:spacing w:line="0" w:lineRule="atLeast"/>
        <w:rPr>
          <w:rFonts w:asciiTheme="minorHAnsi" w:hAnsiTheme="minorHAnsi" w:cs="Times New Roman"/>
          <w:b/>
          <w:sz w:val="22"/>
          <w:szCs w:val="22"/>
        </w:rPr>
      </w:pPr>
      <w:r w:rsidRPr="0084376C">
        <w:rPr>
          <w:rFonts w:asciiTheme="minorHAnsi" w:hAnsiTheme="minorHAnsi" w:cs="Times New Roman"/>
          <w:b/>
          <w:sz w:val="22"/>
          <w:szCs w:val="22"/>
        </w:rPr>
        <w:t>Technical Knowledge:</w:t>
      </w:r>
    </w:p>
    <w:p w14:paraId="2C7375A4" w14:textId="77777777" w:rsidR="0084376C" w:rsidRPr="0084376C" w:rsidRDefault="0084376C" w:rsidP="00DE05E3">
      <w:pPr>
        <w:spacing w:line="0" w:lineRule="atLeast"/>
        <w:rPr>
          <w:rFonts w:asciiTheme="minorHAnsi" w:hAnsiTheme="minorHAnsi" w:cs="Times New Roman"/>
          <w:b/>
          <w:sz w:val="22"/>
          <w:szCs w:val="22"/>
        </w:rPr>
      </w:pPr>
    </w:p>
    <w:tbl>
      <w:tblPr>
        <w:tblStyle w:val="TableGrid"/>
        <w:tblW w:w="0" w:type="auto"/>
        <w:tblInd w:w="108" w:type="dxa"/>
        <w:tblLook w:val="04A0" w:firstRow="1" w:lastRow="0" w:firstColumn="1" w:lastColumn="0" w:noHBand="0" w:noVBand="1"/>
      </w:tblPr>
      <w:tblGrid>
        <w:gridCol w:w="4540"/>
        <w:gridCol w:w="4648"/>
      </w:tblGrid>
      <w:tr w:rsidR="00DE05E3" w:rsidRPr="0084376C" w14:paraId="2BC4B368" w14:textId="77777777" w:rsidTr="0084376C">
        <w:trPr>
          <w:trHeight w:val="346"/>
        </w:trPr>
        <w:tc>
          <w:tcPr>
            <w:tcW w:w="4540" w:type="dxa"/>
          </w:tcPr>
          <w:p w14:paraId="6474F17D"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Web technologies</w:t>
            </w:r>
          </w:p>
        </w:tc>
        <w:tc>
          <w:tcPr>
            <w:tcW w:w="4648" w:type="dxa"/>
          </w:tcPr>
          <w:p w14:paraId="75612B3D"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HTML5, jade</w:t>
            </w:r>
          </w:p>
        </w:tc>
      </w:tr>
      <w:tr w:rsidR="00DE05E3" w:rsidRPr="0084376C" w14:paraId="695ACD02" w14:textId="77777777" w:rsidTr="0084376C">
        <w:tc>
          <w:tcPr>
            <w:tcW w:w="4540" w:type="dxa"/>
          </w:tcPr>
          <w:p w14:paraId="34235428"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Scripting Languages</w:t>
            </w:r>
          </w:p>
        </w:tc>
        <w:tc>
          <w:tcPr>
            <w:tcW w:w="4648" w:type="dxa"/>
          </w:tcPr>
          <w:p w14:paraId="4A603EEC" w14:textId="7BC4E943" w:rsidR="00DE05E3" w:rsidRPr="0084376C" w:rsidRDefault="003C5530"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JavaScript, JQuery</w:t>
            </w:r>
            <w:r w:rsidR="00DE05E3" w:rsidRPr="0084376C">
              <w:rPr>
                <w:rFonts w:asciiTheme="minorHAnsi" w:eastAsia="Comic Sans MS" w:hAnsiTheme="minorHAnsi" w:cs="Times New Roman"/>
                <w:sz w:val="22"/>
                <w:szCs w:val="22"/>
              </w:rPr>
              <w:t>, D3.js, NVD3.js, React</w:t>
            </w:r>
            <w:r w:rsidR="00A610EE">
              <w:rPr>
                <w:rFonts w:asciiTheme="minorHAnsi" w:eastAsia="Comic Sans MS" w:hAnsiTheme="minorHAnsi" w:cs="Times New Roman"/>
                <w:sz w:val="22"/>
                <w:szCs w:val="22"/>
              </w:rPr>
              <w:t>.</w:t>
            </w:r>
            <w:r w:rsidR="00DE05E3" w:rsidRPr="0084376C">
              <w:rPr>
                <w:rFonts w:asciiTheme="minorHAnsi" w:eastAsia="Comic Sans MS" w:hAnsiTheme="minorHAnsi" w:cs="Times New Roman"/>
                <w:sz w:val="22"/>
                <w:szCs w:val="22"/>
              </w:rPr>
              <w:t>js</w:t>
            </w:r>
            <w:r w:rsidRPr="0084376C">
              <w:rPr>
                <w:rFonts w:asciiTheme="minorHAnsi" w:eastAsia="Comic Sans MS" w:hAnsiTheme="minorHAnsi" w:cs="Times New Roman"/>
                <w:sz w:val="22"/>
                <w:szCs w:val="22"/>
              </w:rPr>
              <w:t>, Angular</w:t>
            </w:r>
            <w:r w:rsidR="0050575C" w:rsidRPr="0084376C">
              <w:rPr>
                <w:rFonts w:asciiTheme="minorHAnsi" w:eastAsia="Comic Sans MS" w:hAnsiTheme="minorHAnsi" w:cs="Times New Roman"/>
                <w:sz w:val="22"/>
                <w:szCs w:val="22"/>
              </w:rPr>
              <w:t xml:space="preserve"> 2</w:t>
            </w:r>
            <w:r w:rsidRPr="0084376C">
              <w:rPr>
                <w:rFonts w:asciiTheme="minorHAnsi" w:eastAsia="Comic Sans MS" w:hAnsiTheme="minorHAnsi" w:cs="Times New Roman"/>
                <w:sz w:val="22"/>
                <w:szCs w:val="22"/>
              </w:rPr>
              <w:t>, 4</w:t>
            </w:r>
            <w:r w:rsidR="00A610EE">
              <w:rPr>
                <w:rFonts w:asciiTheme="minorHAnsi" w:eastAsia="Comic Sans MS" w:hAnsiTheme="minorHAnsi" w:cs="Times New Roman"/>
                <w:sz w:val="22"/>
                <w:szCs w:val="22"/>
              </w:rPr>
              <w:t xml:space="preserve">, </w:t>
            </w:r>
            <w:r w:rsidR="007C22EF">
              <w:rPr>
                <w:rFonts w:asciiTheme="minorHAnsi" w:eastAsia="Comic Sans MS" w:hAnsiTheme="minorHAnsi" w:cs="Times New Roman"/>
                <w:sz w:val="22"/>
                <w:szCs w:val="22"/>
              </w:rPr>
              <w:t>E</w:t>
            </w:r>
            <w:r w:rsidR="00A610EE">
              <w:rPr>
                <w:rFonts w:asciiTheme="minorHAnsi" w:eastAsia="Comic Sans MS" w:hAnsiTheme="minorHAnsi" w:cs="Times New Roman"/>
                <w:sz w:val="22"/>
                <w:szCs w:val="22"/>
              </w:rPr>
              <w:t>xpress.js</w:t>
            </w:r>
          </w:p>
        </w:tc>
      </w:tr>
      <w:tr w:rsidR="00DE05E3" w:rsidRPr="0084376C" w14:paraId="149F513E" w14:textId="77777777" w:rsidTr="0084376C">
        <w:tc>
          <w:tcPr>
            <w:tcW w:w="4540" w:type="dxa"/>
          </w:tcPr>
          <w:p w14:paraId="5B77A76F"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Software Tools</w:t>
            </w:r>
          </w:p>
        </w:tc>
        <w:tc>
          <w:tcPr>
            <w:tcW w:w="4648" w:type="dxa"/>
          </w:tcPr>
          <w:p w14:paraId="185F21C5"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Adobe Photoshop basics, Chrome Developer Tools/Firebug, Git, Sublime Text 3</w:t>
            </w:r>
            <w:r w:rsidR="0050575C" w:rsidRPr="0084376C">
              <w:rPr>
                <w:rFonts w:asciiTheme="minorHAnsi" w:eastAsia="Comic Sans MS" w:hAnsiTheme="minorHAnsi" w:cs="Times New Roman"/>
                <w:sz w:val="22"/>
                <w:szCs w:val="22"/>
              </w:rPr>
              <w:t>, Visual Studio code</w:t>
            </w:r>
          </w:p>
        </w:tc>
      </w:tr>
      <w:tr w:rsidR="00DE05E3" w:rsidRPr="0084376C" w14:paraId="5BC89B6B" w14:textId="77777777" w:rsidTr="0084376C">
        <w:tc>
          <w:tcPr>
            <w:tcW w:w="4540" w:type="dxa"/>
          </w:tcPr>
          <w:p w14:paraId="3EFC86B9"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Frameworks</w:t>
            </w:r>
          </w:p>
        </w:tc>
        <w:tc>
          <w:tcPr>
            <w:tcW w:w="4648" w:type="dxa"/>
          </w:tcPr>
          <w:p w14:paraId="78C940D1"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Twitter Bootstrap3, CSS3, Materialized CSS, Bulma, SCSS, Material UI</w:t>
            </w:r>
          </w:p>
        </w:tc>
      </w:tr>
      <w:tr w:rsidR="00DE05E3" w:rsidRPr="0084376C" w14:paraId="57B22147" w14:textId="77777777" w:rsidTr="0084376C">
        <w:trPr>
          <w:trHeight w:val="418"/>
        </w:trPr>
        <w:tc>
          <w:tcPr>
            <w:tcW w:w="4540" w:type="dxa"/>
          </w:tcPr>
          <w:p w14:paraId="39FF3DB3"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Operating System</w:t>
            </w:r>
          </w:p>
        </w:tc>
        <w:tc>
          <w:tcPr>
            <w:tcW w:w="4648" w:type="dxa"/>
          </w:tcPr>
          <w:p w14:paraId="0FEED01A"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Windows, Ubuntu</w:t>
            </w:r>
          </w:p>
        </w:tc>
      </w:tr>
      <w:tr w:rsidR="00DE05E3" w:rsidRPr="0084376C" w14:paraId="36BC7387" w14:textId="77777777" w:rsidTr="0084376C">
        <w:trPr>
          <w:trHeight w:val="424"/>
        </w:trPr>
        <w:tc>
          <w:tcPr>
            <w:tcW w:w="4540" w:type="dxa"/>
          </w:tcPr>
          <w:p w14:paraId="67B38498"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Project Management Tools</w:t>
            </w:r>
          </w:p>
        </w:tc>
        <w:tc>
          <w:tcPr>
            <w:tcW w:w="4648" w:type="dxa"/>
          </w:tcPr>
          <w:p w14:paraId="6CF2B952" w14:textId="77777777" w:rsidR="00DE05E3" w:rsidRPr="0084376C" w:rsidRDefault="00DE05E3" w:rsidP="00DE05E3">
            <w:pPr>
              <w:spacing w:line="239" w:lineRule="auto"/>
              <w:ind w:right="60"/>
              <w:jc w:val="both"/>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Bit</w:t>
            </w:r>
            <w:r w:rsidR="003C5530" w:rsidRPr="0084376C">
              <w:rPr>
                <w:rFonts w:asciiTheme="minorHAnsi" w:eastAsia="Comic Sans MS" w:hAnsiTheme="minorHAnsi" w:cs="Times New Roman"/>
                <w:sz w:val="22"/>
                <w:szCs w:val="22"/>
              </w:rPr>
              <w:t xml:space="preserve"> </w:t>
            </w:r>
            <w:r w:rsidRPr="0084376C">
              <w:rPr>
                <w:rFonts w:asciiTheme="minorHAnsi" w:eastAsia="Comic Sans MS" w:hAnsiTheme="minorHAnsi" w:cs="Times New Roman"/>
                <w:sz w:val="22"/>
                <w:szCs w:val="22"/>
              </w:rPr>
              <w:t>bucket and JIRA</w:t>
            </w:r>
          </w:p>
        </w:tc>
      </w:tr>
    </w:tbl>
    <w:p w14:paraId="76A8DBE1" w14:textId="77777777" w:rsidR="0052076A" w:rsidRPr="0084376C" w:rsidRDefault="0052076A" w:rsidP="00DE05E3">
      <w:pPr>
        <w:spacing w:line="0" w:lineRule="atLeast"/>
        <w:rPr>
          <w:rFonts w:asciiTheme="minorHAnsi" w:eastAsia="Comic Sans MS" w:hAnsiTheme="minorHAnsi" w:cs="Times New Roman"/>
          <w:b/>
          <w:sz w:val="22"/>
          <w:szCs w:val="22"/>
        </w:rPr>
      </w:pPr>
    </w:p>
    <w:p w14:paraId="47083EC6" w14:textId="77777777" w:rsidR="0050575C" w:rsidRPr="0084376C" w:rsidRDefault="00DE05E3" w:rsidP="00DE05E3">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Professional Experience:</w:t>
      </w:r>
    </w:p>
    <w:p w14:paraId="225D0B79" w14:textId="77777777" w:rsidR="00696659" w:rsidRPr="0084376C" w:rsidRDefault="00696659" w:rsidP="003C5530">
      <w:pPr>
        <w:spacing w:line="0" w:lineRule="atLeast"/>
        <w:rPr>
          <w:rFonts w:asciiTheme="minorHAnsi" w:eastAsia="Comic Sans MS" w:hAnsiTheme="minorHAnsi" w:cs="Times New Roman"/>
          <w:sz w:val="22"/>
          <w:szCs w:val="22"/>
        </w:rPr>
      </w:pPr>
    </w:p>
    <w:p w14:paraId="668DD6C1" w14:textId="77777777" w:rsidR="00DE05E3" w:rsidRPr="0084376C" w:rsidRDefault="00DE05E3" w:rsidP="00DE05E3">
      <w:pPr>
        <w:tabs>
          <w:tab w:val="left" w:pos="2140"/>
        </w:tabs>
        <w:spacing w:line="237" w:lineRule="auto"/>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Organization</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Compassites Software Solutions Pvt Ltd</w:t>
      </w:r>
    </w:p>
    <w:p w14:paraId="6A7493FC" w14:textId="77777777" w:rsidR="00DE05E3" w:rsidRPr="0084376C" w:rsidRDefault="00DE05E3" w:rsidP="00DE05E3">
      <w:pPr>
        <w:spacing w:line="2" w:lineRule="exact"/>
        <w:rPr>
          <w:rFonts w:asciiTheme="minorHAnsi" w:eastAsia="Times New Roman" w:hAnsiTheme="minorHAnsi" w:cs="Times New Roman"/>
          <w:sz w:val="22"/>
          <w:szCs w:val="22"/>
        </w:rPr>
      </w:pPr>
    </w:p>
    <w:p w14:paraId="155E1DA4" w14:textId="77777777" w:rsidR="00DE05E3" w:rsidRPr="0084376C" w:rsidRDefault="00DE05E3" w:rsidP="00DE05E3">
      <w:pPr>
        <w:tabs>
          <w:tab w:val="left" w:pos="2140"/>
        </w:tabs>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Designation</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Software Engineer</w:t>
      </w:r>
    </w:p>
    <w:p w14:paraId="56A3D00E" w14:textId="77777777" w:rsidR="00DE05E3" w:rsidRPr="0084376C" w:rsidRDefault="00DE05E3" w:rsidP="00DE05E3">
      <w:pPr>
        <w:tabs>
          <w:tab w:val="left" w:pos="2140"/>
        </w:tabs>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Period</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0050575C" w:rsidRPr="0084376C">
        <w:rPr>
          <w:rFonts w:asciiTheme="minorHAnsi" w:eastAsia="Comic Sans MS" w:hAnsiTheme="minorHAnsi" w:cs="Times New Roman"/>
          <w:sz w:val="22"/>
          <w:szCs w:val="22"/>
        </w:rPr>
        <w:t>Jan 2016</w:t>
      </w:r>
      <w:r w:rsidR="00655A99" w:rsidRPr="0084376C">
        <w:rPr>
          <w:rFonts w:asciiTheme="minorHAnsi" w:eastAsia="Comic Sans MS" w:hAnsiTheme="minorHAnsi" w:cs="Times New Roman"/>
          <w:sz w:val="22"/>
          <w:szCs w:val="22"/>
        </w:rPr>
        <w:t xml:space="preserve"> – Aug 2018</w:t>
      </w:r>
    </w:p>
    <w:p w14:paraId="65717AC1" w14:textId="77777777" w:rsidR="00DE05E3" w:rsidRPr="0084376C" w:rsidRDefault="00DE05E3" w:rsidP="00DE05E3">
      <w:pPr>
        <w:spacing w:line="3" w:lineRule="exact"/>
        <w:rPr>
          <w:rFonts w:asciiTheme="minorHAnsi" w:eastAsia="Times New Roman" w:hAnsiTheme="minorHAnsi" w:cs="Times New Roman"/>
          <w:sz w:val="22"/>
          <w:szCs w:val="22"/>
        </w:rPr>
      </w:pPr>
    </w:p>
    <w:p w14:paraId="4D7F3DDE" w14:textId="77777777" w:rsidR="00DE05E3" w:rsidRPr="0084376C" w:rsidRDefault="00DE05E3" w:rsidP="00DE05E3">
      <w:pPr>
        <w:tabs>
          <w:tab w:val="left" w:pos="2140"/>
        </w:tabs>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Company Profile</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Compassites focuses on serving enterprises in technologies like</w:t>
      </w:r>
    </w:p>
    <w:p w14:paraId="25753BE0" w14:textId="77777777" w:rsidR="00DE05E3" w:rsidRPr="0084376C" w:rsidRDefault="00DE05E3" w:rsidP="00DE05E3">
      <w:pPr>
        <w:spacing w:line="5" w:lineRule="exact"/>
        <w:rPr>
          <w:rFonts w:asciiTheme="minorHAnsi" w:eastAsia="Times New Roman" w:hAnsiTheme="minorHAnsi" w:cs="Times New Roman"/>
          <w:sz w:val="22"/>
          <w:szCs w:val="22"/>
        </w:rPr>
      </w:pPr>
    </w:p>
    <w:p w14:paraId="1D86CC21" w14:textId="77777777" w:rsidR="0052076A" w:rsidRPr="0084376C" w:rsidRDefault="00DE05E3" w:rsidP="00696659">
      <w:pPr>
        <w:spacing w:line="0" w:lineRule="atLeast"/>
        <w:ind w:left="2160"/>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Mobility, Dat</w:t>
      </w:r>
      <w:r w:rsidR="0052076A" w:rsidRPr="0084376C">
        <w:rPr>
          <w:rFonts w:asciiTheme="minorHAnsi" w:eastAsia="Comic Sans MS" w:hAnsiTheme="minorHAnsi" w:cs="Times New Roman"/>
          <w:sz w:val="22"/>
          <w:szCs w:val="22"/>
        </w:rPr>
        <w:t>a Analytics, Cloud and Portals.</w:t>
      </w:r>
    </w:p>
    <w:p w14:paraId="5751D9F7" w14:textId="77777777" w:rsidR="00696659" w:rsidRPr="0084376C" w:rsidRDefault="00696659" w:rsidP="00696659">
      <w:pPr>
        <w:spacing w:line="0" w:lineRule="atLeast"/>
        <w:ind w:left="2160"/>
        <w:rPr>
          <w:rFonts w:asciiTheme="minorHAnsi" w:eastAsia="Comic Sans MS" w:hAnsiTheme="minorHAnsi" w:cs="Times New Roman"/>
          <w:sz w:val="22"/>
          <w:szCs w:val="22"/>
        </w:rPr>
      </w:pPr>
    </w:p>
    <w:p w14:paraId="7A23B99C" w14:textId="77777777" w:rsidR="0050575C" w:rsidRPr="0084376C" w:rsidRDefault="0050575C" w:rsidP="0050575C">
      <w:pPr>
        <w:tabs>
          <w:tab w:val="left" w:pos="2140"/>
        </w:tabs>
        <w:spacing w:line="237" w:lineRule="auto"/>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Organization</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HCL Technologies Ltd</w:t>
      </w:r>
    </w:p>
    <w:p w14:paraId="4794908E" w14:textId="77777777" w:rsidR="0050575C" w:rsidRPr="0084376C" w:rsidRDefault="0050575C" w:rsidP="0050575C">
      <w:pPr>
        <w:spacing w:line="2" w:lineRule="exact"/>
        <w:rPr>
          <w:rFonts w:asciiTheme="minorHAnsi" w:eastAsia="Times New Roman" w:hAnsiTheme="minorHAnsi" w:cs="Times New Roman"/>
          <w:sz w:val="22"/>
          <w:szCs w:val="22"/>
        </w:rPr>
      </w:pPr>
    </w:p>
    <w:p w14:paraId="297A6D3B" w14:textId="77777777" w:rsidR="0050575C" w:rsidRPr="0084376C" w:rsidRDefault="0050575C" w:rsidP="0050575C">
      <w:pPr>
        <w:tabs>
          <w:tab w:val="left" w:pos="2140"/>
        </w:tabs>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Designation</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Software Engineer</w:t>
      </w:r>
    </w:p>
    <w:p w14:paraId="58BD3B83" w14:textId="77777777" w:rsidR="0050575C" w:rsidRPr="0084376C" w:rsidRDefault="0050575C" w:rsidP="0050575C">
      <w:pPr>
        <w:tabs>
          <w:tab w:val="left" w:pos="2140"/>
        </w:tabs>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lastRenderedPageBreak/>
        <w:t>Period</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eastAsia="Comic Sans MS" w:hAnsiTheme="minorHAnsi" w:cs="Times New Roman"/>
          <w:sz w:val="22"/>
          <w:szCs w:val="22"/>
        </w:rPr>
        <w:t>Aug 2018 – till date</w:t>
      </w:r>
    </w:p>
    <w:p w14:paraId="6EA0EA94" w14:textId="77777777" w:rsidR="0050575C" w:rsidRPr="0084376C" w:rsidRDefault="0050575C" w:rsidP="0050575C">
      <w:pPr>
        <w:spacing w:line="3" w:lineRule="exact"/>
        <w:rPr>
          <w:rFonts w:asciiTheme="minorHAnsi" w:eastAsia="Times New Roman" w:hAnsiTheme="minorHAnsi" w:cs="Times New Roman"/>
          <w:sz w:val="22"/>
          <w:szCs w:val="22"/>
        </w:rPr>
      </w:pPr>
    </w:p>
    <w:p w14:paraId="2E540F60" w14:textId="77777777" w:rsidR="0052076A" w:rsidRPr="0084376C" w:rsidRDefault="0050575C" w:rsidP="00696659">
      <w:pPr>
        <w:tabs>
          <w:tab w:val="left" w:pos="2140"/>
        </w:tabs>
        <w:spacing w:line="0" w:lineRule="atLeast"/>
        <w:ind w:left="2145" w:hanging="2145"/>
        <w:rPr>
          <w:rFonts w:asciiTheme="minorHAnsi" w:eastAsia="Comic Sans MS" w:hAnsiTheme="minorHAnsi" w:cs="Times New Roman"/>
          <w:sz w:val="22"/>
          <w:szCs w:val="22"/>
        </w:rPr>
      </w:pPr>
      <w:r w:rsidRPr="0084376C">
        <w:rPr>
          <w:rFonts w:asciiTheme="minorHAnsi" w:eastAsia="Comic Sans MS" w:hAnsiTheme="minorHAnsi" w:cs="Times New Roman"/>
          <w:b/>
          <w:sz w:val="22"/>
          <w:szCs w:val="22"/>
        </w:rPr>
        <w:t>Company Profile</w:t>
      </w:r>
      <w:r w:rsidRPr="0084376C">
        <w:rPr>
          <w:rFonts w:asciiTheme="minorHAnsi" w:eastAsia="Times New Roman" w:hAnsiTheme="minorHAnsi" w:cs="Times New Roman"/>
          <w:sz w:val="22"/>
          <w:szCs w:val="22"/>
        </w:rPr>
        <w:tab/>
      </w:r>
      <w:r w:rsidRPr="0084376C">
        <w:rPr>
          <w:rFonts w:asciiTheme="minorHAnsi" w:eastAsia="Comic Sans MS" w:hAnsiTheme="minorHAnsi" w:cs="Times New Roman"/>
          <w:b/>
          <w:sz w:val="22"/>
          <w:szCs w:val="22"/>
        </w:rPr>
        <w:t xml:space="preserve">: </w:t>
      </w:r>
      <w:r w:rsidRPr="0084376C">
        <w:rPr>
          <w:rFonts w:asciiTheme="minorHAnsi" w:hAnsiTheme="minorHAnsi" w:cs="Times New Roman"/>
          <w:sz w:val="22"/>
          <w:szCs w:val="22"/>
          <w:shd w:val="clear" w:color="auto" w:fill="FFFFFF"/>
        </w:rPr>
        <w:t> </w:t>
      </w:r>
      <w:r w:rsidRPr="0084376C">
        <w:rPr>
          <w:rStyle w:val="Emphasis"/>
          <w:rFonts w:asciiTheme="minorHAnsi" w:hAnsiTheme="minorHAnsi" w:cs="Times New Roman"/>
          <w:b/>
          <w:bCs/>
          <w:i w:val="0"/>
          <w:iCs w:val="0"/>
          <w:sz w:val="22"/>
          <w:szCs w:val="22"/>
          <w:shd w:val="clear" w:color="auto" w:fill="FFFFFF"/>
        </w:rPr>
        <w:t>HCL Technologies Limited</w:t>
      </w:r>
      <w:r w:rsidRPr="0084376C">
        <w:rPr>
          <w:rFonts w:asciiTheme="minorHAnsi" w:hAnsiTheme="minorHAnsi" w:cs="Times New Roman"/>
          <w:sz w:val="22"/>
          <w:szCs w:val="22"/>
          <w:shd w:val="clear" w:color="auto" w:fill="FFFFFF"/>
        </w:rPr>
        <w:t xml:space="preserve"> (Hindustan Computers limited) </w:t>
      </w:r>
      <w:r w:rsidRPr="0084376C">
        <w:rPr>
          <w:rFonts w:asciiTheme="minorHAnsi" w:eastAsia="Comic Sans MS" w:hAnsiTheme="minorHAnsi" w:cs="Times New Roman"/>
          <w:sz w:val="22"/>
          <w:szCs w:val="22"/>
        </w:rPr>
        <w:t xml:space="preserve">focuses on </w:t>
      </w:r>
      <w:r w:rsidRPr="0084376C">
        <w:rPr>
          <w:rFonts w:asciiTheme="minorHAnsi" w:hAnsiTheme="minorHAnsi" w:cs="Times New Roman"/>
          <w:sz w:val="22"/>
          <w:szCs w:val="22"/>
          <w:shd w:val="clear" w:color="auto" w:fill="FFFFFF"/>
        </w:rPr>
        <w:t>a software services busines</w:t>
      </w:r>
      <w:r w:rsidR="00696659" w:rsidRPr="0084376C">
        <w:rPr>
          <w:rFonts w:asciiTheme="minorHAnsi" w:hAnsiTheme="minorHAnsi" w:cs="Times New Roman"/>
          <w:sz w:val="22"/>
          <w:szCs w:val="22"/>
          <w:shd w:val="clear" w:color="auto" w:fill="FFFFFF"/>
        </w:rPr>
        <w:t>s.</w:t>
      </w:r>
    </w:p>
    <w:p w14:paraId="69DEA705" w14:textId="77777777" w:rsidR="0052076A" w:rsidRPr="0084376C" w:rsidRDefault="0052076A" w:rsidP="00DE05E3">
      <w:pPr>
        <w:spacing w:line="0" w:lineRule="atLeast"/>
        <w:rPr>
          <w:rFonts w:asciiTheme="minorHAnsi" w:eastAsia="Comic Sans MS" w:hAnsiTheme="minorHAnsi" w:cs="Times New Roman"/>
          <w:sz w:val="22"/>
          <w:szCs w:val="22"/>
        </w:rPr>
      </w:pPr>
    </w:p>
    <w:p w14:paraId="1DBA6028" w14:textId="77777777" w:rsidR="0052076A" w:rsidRPr="0084376C" w:rsidRDefault="00DE05E3" w:rsidP="00DE05E3">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Responsibilities:</w:t>
      </w:r>
    </w:p>
    <w:p w14:paraId="1207A33E" w14:textId="77777777" w:rsidR="00DE05E3" w:rsidRPr="0084376C" w:rsidRDefault="00DE05E3" w:rsidP="00DE05E3">
      <w:pPr>
        <w:spacing w:line="8" w:lineRule="exact"/>
        <w:rPr>
          <w:rFonts w:asciiTheme="minorHAnsi" w:eastAsia="Times New Roman" w:hAnsiTheme="minorHAnsi" w:cs="Times New Roman"/>
          <w:sz w:val="22"/>
          <w:szCs w:val="22"/>
        </w:rPr>
      </w:pPr>
    </w:p>
    <w:p w14:paraId="4A0E4AA7" w14:textId="6851A247" w:rsidR="00DE05E3" w:rsidRPr="0084376C" w:rsidRDefault="00DE05E3" w:rsidP="00DE05E3">
      <w:pPr>
        <w:numPr>
          <w:ilvl w:val="0"/>
          <w:numId w:val="2"/>
        </w:numPr>
        <w:tabs>
          <w:tab w:val="left" w:pos="720"/>
        </w:tabs>
        <w:spacing w:line="239" w:lineRule="auto"/>
        <w:ind w:left="720" w:right="220" w:hanging="358"/>
        <w:jc w:val="both"/>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 xml:space="preserve">Dealt with </w:t>
      </w:r>
      <w:r w:rsidR="00DA1EB3">
        <w:rPr>
          <w:rFonts w:asciiTheme="minorHAnsi" w:eastAsia="Comic Sans MS" w:hAnsiTheme="minorHAnsi" w:cs="Times New Roman"/>
          <w:sz w:val="22"/>
          <w:szCs w:val="22"/>
        </w:rPr>
        <w:t>4</w:t>
      </w:r>
      <w:r w:rsidRPr="0084376C">
        <w:rPr>
          <w:rFonts w:asciiTheme="minorHAnsi" w:eastAsia="Comic Sans MS" w:hAnsiTheme="minorHAnsi" w:cs="Times New Roman"/>
          <w:sz w:val="22"/>
          <w:szCs w:val="22"/>
        </w:rPr>
        <w:t xml:space="preserve"> projects such as </w:t>
      </w:r>
      <w:r w:rsidR="003C5530" w:rsidRPr="0084376C">
        <w:rPr>
          <w:rFonts w:asciiTheme="minorHAnsi" w:eastAsia="Comic Sans MS" w:hAnsiTheme="minorHAnsi" w:cs="Times New Roman"/>
          <w:sz w:val="22"/>
          <w:szCs w:val="22"/>
        </w:rPr>
        <w:t xml:space="preserve">Posterity, </w:t>
      </w:r>
      <w:proofErr w:type="spellStart"/>
      <w:r w:rsidR="003C5530" w:rsidRPr="0084376C">
        <w:rPr>
          <w:rFonts w:asciiTheme="minorHAnsi" w:eastAsia="Comic Sans MS" w:hAnsiTheme="minorHAnsi" w:cs="Times New Roman"/>
          <w:sz w:val="22"/>
          <w:szCs w:val="22"/>
        </w:rPr>
        <w:t>Cova</w:t>
      </w:r>
      <w:r w:rsidR="00481B2A">
        <w:rPr>
          <w:rFonts w:asciiTheme="minorHAnsi" w:eastAsia="Comic Sans MS" w:hAnsiTheme="minorHAnsi" w:cs="Times New Roman"/>
          <w:sz w:val="22"/>
          <w:szCs w:val="22"/>
        </w:rPr>
        <w:t>C</w:t>
      </w:r>
      <w:bookmarkStart w:id="0" w:name="_GoBack"/>
      <w:bookmarkEnd w:id="0"/>
      <w:r w:rsidR="003C5530" w:rsidRPr="0084376C">
        <w:rPr>
          <w:rFonts w:asciiTheme="minorHAnsi" w:eastAsia="Comic Sans MS" w:hAnsiTheme="minorHAnsi" w:cs="Times New Roman"/>
          <w:sz w:val="22"/>
          <w:szCs w:val="22"/>
        </w:rPr>
        <w:t>are</w:t>
      </w:r>
      <w:proofErr w:type="spellEnd"/>
      <w:r w:rsidR="003C5530" w:rsidRPr="0084376C">
        <w:rPr>
          <w:rFonts w:asciiTheme="minorHAnsi" w:eastAsia="Comic Sans MS" w:hAnsiTheme="minorHAnsi" w:cs="Times New Roman"/>
          <w:sz w:val="22"/>
          <w:szCs w:val="22"/>
        </w:rPr>
        <w:t xml:space="preserve">, </w:t>
      </w:r>
      <w:proofErr w:type="spellStart"/>
      <w:r w:rsidR="003C5530" w:rsidRPr="0084376C">
        <w:rPr>
          <w:rFonts w:asciiTheme="minorHAnsi" w:eastAsia="Comic Sans MS" w:hAnsiTheme="minorHAnsi" w:cs="Times New Roman"/>
          <w:sz w:val="22"/>
          <w:szCs w:val="22"/>
        </w:rPr>
        <w:t>SourceSelect</w:t>
      </w:r>
      <w:proofErr w:type="spellEnd"/>
      <w:r w:rsidR="003C5530" w:rsidRPr="0084376C">
        <w:rPr>
          <w:rFonts w:asciiTheme="minorHAnsi" w:eastAsia="Comic Sans MS" w:hAnsiTheme="minorHAnsi" w:cs="Times New Roman"/>
          <w:sz w:val="22"/>
          <w:szCs w:val="22"/>
        </w:rPr>
        <w:t xml:space="preserve">, </w:t>
      </w:r>
      <w:r w:rsidR="00DA1EB3">
        <w:rPr>
          <w:rFonts w:asciiTheme="minorHAnsi" w:eastAsia="Comic Sans MS" w:hAnsiTheme="minorHAnsi" w:cs="Times New Roman"/>
          <w:sz w:val="22"/>
          <w:szCs w:val="22"/>
        </w:rPr>
        <w:t xml:space="preserve">Six Screens </w:t>
      </w:r>
      <w:r w:rsidRPr="0084376C">
        <w:rPr>
          <w:rFonts w:asciiTheme="minorHAnsi" w:eastAsia="Comic Sans MS" w:hAnsiTheme="minorHAnsi" w:cs="Times New Roman"/>
          <w:sz w:val="22"/>
          <w:szCs w:val="22"/>
        </w:rPr>
        <w:t xml:space="preserve">based on HTML5, CSS3, </w:t>
      </w:r>
      <w:r w:rsidR="003C5530" w:rsidRPr="0084376C">
        <w:rPr>
          <w:rFonts w:asciiTheme="minorHAnsi" w:eastAsia="Comic Sans MS" w:hAnsiTheme="minorHAnsi" w:cs="Times New Roman"/>
          <w:sz w:val="22"/>
          <w:szCs w:val="22"/>
        </w:rPr>
        <w:t xml:space="preserve">Bootstrap, JavaScript, </w:t>
      </w:r>
      <w:r w:rsidR="00481B2A" w:rsidRPr="0084376C">
        <w:rPr>
          <w:rFonts w:asciiTheme="minorHAnsi" w:eastAsia="Comic Sans MS" w:hAnsiTheme="minorHAnsi" w:cs="Times New Roman"/>
          <w:sz w:val="22"/>
          <w:szCs w:val="22"/>
        </w:rPr>
        <w:t>jQuery</w:t>
      </w:r>
      <w:r w:rsidRPr="0084376C">
        <w:rPr>
          <w:rFonts w:asciiTheme="minorHAnsi" w:eastAsia="Comic Sans MS" w:hAnsiTheme="minorHAnsi" w:cs="Times New Roman"/>
          <w:sz w:val="22"/>
          <w:szCs w:val="22"/>
        </w:rPr>
        <w:t>, React.js</w:t>
      </w:r>
      <w:r w:rsidR="00475939">
        <w:rPr>
          <w:rFonts w:asciiTheme="minorHAnsi" w:eastAsia="Comic Sans MS" w:hAnsiTheme="minorHAnsi" w:cs="Times New Roman"/>
          <w:sz w:val="22"/>
          <w:szCs w:val="22"/>
        </w:rPr>
        <w:t>, Angular 2</w:t>
      </w:r>
      <w:r w:rsidRPr="0084376C">
        <w:rPr>
          <w:rFonts w:asciiTheme="minorHAnsi" w:eastAsia="Comic Sans MS" w:hAnsiTheme="minorHAnsi" w:cs="Times New Roman"/>
          <w:sz w:val="22"/>
          <w:szCs w:val="22"/>
        </w:rPr>
        <w:t>.</w:t>
      </w:r>
    </w:p>
    <w:p w14:paraId="2152CD4D" w14:textId="77777777" w:rsidR="00DE05E3" w:rsidRPr="0084376C" w:rsidRDefault="00DE05E3" w:rsidP="00DE05E3">
      <w:pPr>
        <w:spacing w:line="1" w:lineRule="exact"/>
        <w:rPr>
          <w:rFonts w:asciiTheme="minorHAnsi" w:eastAsia="Times New Roman" w:hAnsiTheme="minorHAnsi" w:cs="Times New Roman"/>
          <w:sz w:val="22"/>
          <w:szCs w:val="22"/>
        </w:rPr>
      </w:pPr>
    </w:p>
    <w:p w14:paraId="009AB448" w14:textId="77777777" w:rsidR="00DE05E3" w:rsidRPr="0084376C" w:rsidRDefault="00DE05E3" w:rsidP="00DE05E3">
      <w:pPr>
        <w:numPr>
          <w:ilvl w:val="0"/>
          <w:numId w:val="2"/>
        </w:numPr>
        <w:tabs>
          <w:tab w:val="left" w:pos="720"/>
        </w:tabs>
        <w:spacing w:line="0" w:lineRule="atLeast"/>
        <w:ind w:left="720" w:right="100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Requirement gathering, preparing User requirements and design documents for the proposed projects which I dealt with.</w:t>
      </w:r>
    </w:p>
    <w:p w14:paraId="4A02CF33" w14:textId="77777777" w:rsidR="00DE05E3" w:rsidRPr="0084376C" w:rsidRDefault="00DE05E3" w:rsidP="00DE05E3">
      <w:pPr>
        <w:numPr>
          <w:ilvl w:val="0"/>
          <w:numId w:val="2"/>
        </w:numPr>
        <w:tabs>
          <w:tab w:val="left" w:pos="720"/>
        </w:tabs>
        <w:spacing w:line="239" w:lineRule="auto"/>
        <w:ind w:left="720" w:right="58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Dealt with support issues and fixing bugs while working with the projects. Testing – system and user acceptance testing.</w:t>
      </w:r>
    </w:p>
    <w:p w14:paraId="68D3B556" w14:textId="77777777" w:rsidR="00DE05E3" w:rsidRPr="0084376C" w:rsidRDefault="00DE05E3" w:rsidP="00DE05E3">
      <w:pPr>
        <w:numPr>
          <w:ilvl w:val="0"/>
          <w:numId w:val="2"/>
        </w:numPr>
        <w:tabs>
          <w:tab w:val="left" w:pos="720"/>
        </w:tabs>
        <w:spacing w:line="244" w:lineRule="auto"/>
        <w:ind w:left="720" w:right="68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Creative web designer with 3years of work experience in designing the website as per current market trend.</w:t>
      </w:r>
    </w:p>
    <w:p w14:paraId="1CE0996F" w14:textId="77777777" w:rsidR="00DE05E3" w:rsidRPr="0084376C" w:rsidRDefault="00DE05E3" w:rsidP="00DE05E3">
      <w:pPr>
        <w:tabs>
          <w:tab w:val="left" w:pos="720"/>
        </w:tabs>
        <w:spacing w:line="244" w:lineRule="auto"/>
        <w:ind w:right="680"/>
        <w:rPr>
          <w:rFonts w:asciiTheme="minorHAnsi" w:eastAsia="Times New Roman" w:hAnsiTheme="minorHAnsi" w:cs="Times New Roman"/>
          <w:sz w:val="22"/>
          <w:szCs w:val="22"/>
        </w:rPr>
      </w:pPr>
    </w:p>
    <w:p w14:paraId="6F6AEE18" w14:textId="77777777" w:rsidR="00DE05E3" w:rsidRPr="0084376C" w:rsidRDefault="00DE05E3" w:rsidP="0052076A">
      <w:pPr>
        <w:spacing w:line="0" w:lineRule="atLeast"/>
        <w:ind w:right="-478"/>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Project Details:</w:t>
      </w:r>
    </w:p>
    <w:p w14:paraId="743D0674" w14:textId="77777777" w:rsidR="003C5530" w:rsidRPr="0084376C" w:rsidRDefault="003C5530" w:rsidP="0052076A">
      <w:pPr>
        <w:spacing w:line="0" w:lineRule="atLeast"/>
        <w:ind w:right="-478"/>
        <w:rPr>
          <w:rFonts w:asciiTheme="minorHAnsi" w:eastAsia="Comic Sans MS" w:hAnsiTheme="minorHAnsi" w:cs="Times New Roman"/>
          <w:b/>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7"/>
        <w:gridCol w:w="5229"/>
      </w:tblGrid>
      <w:tr w:rsidR="003C5530" w:rsidRPr="0084376C" w14:paraId="136B32F4" w14:textId="77777777" w:rsidTr="003C5530">
        <w:tc>
          <w:tcPr>
            <w:tcW w:w="4635" w:type="dxa"/>
            <w:tcBorders>
              <w:top w:val="single" w:sz="6" w:space="0" w:color="auto"/>
              <w:left w:val="single" w:sz="6" w:space="0" w:color="auto"/>
              <w:bottom w:val="single" w:sz="6" w:space="0" w:color="auto"/>
              <w:right w:val="single" w:sz="6" w:space="0" w:color="auto"/>
            </w:tcBorders>
            <w:hideMark/>
          </w:tcPr>
          <w:p w14:paraId="642D742B"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b/>
                <w:bCs/>
                <w:sz w:val="22"/>
                <w:szCs w:val="22"/>
              </w:rPr>
              <w:t>Project #1</w:t>
            </w:r>
          </w:p>
        </w:tc>
        <w:tc>
          <w:tcPr>
            <w:tcW w:w="5940" w:type="dxa"/>
            <w:tcBorders>
              <w:top w:val="single" w:sz="6" w:space="0" w:color="auto"/>
              <w:left w:val="nil"/>
              <w:bottom w:val="single" w:sz="6" w:space="0" w:color="auto"/>
              <w:right w:val="single" w:sz="6" w:space="0" w:color="auto"/>
            </w:tcBorders>
            <w:hideMark/>
          </w:tcPr>
          <w:p w14:paraId="3ECE8258"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tc>
      </w:tr>
      <w:tr w:rsidR="003C5530" w:rsidRPr="0084376C" w14:paraId="35C9C906" w14:textId="77777777" w:rsidTr="003C5530">
        <w:tc>
          <w:tcPr>
            <w:tcW w:w="4635" w:type="dxa"/>
            <w:tcBorders>
              <w:top w:val="nil"/>
              <w:left w:val="single" w:sz="6" w:space="0" w:color="auto"/>
              <w:bottom w:val="single" w:sz="6" w:space="0" w:color="auto"/>
              <w:right w:val="single" w:sz="6" w:space="0" w:color="auto"/>
            </w:tcBorders>
            <w:hideMark/>
          </w:tcPr>
          <w:p w14:paraId="128E6AF9"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Project Name    </w:t>
            </w:r>
          </w:p>
        </w:tc>
        <w:tc>
          <w:tcPr>
            <w:tcW w:w="5940" w:type="dxa"/>
            <w:tcBorders>
              <w:top w:val="nil"/>
              <w:left w:val="nil"/>
              <w:bottom w:val="single" w:sz="6" w:space="0" w:color="auto"/>
              <w:right w:val="single" w:sz="6" w:space="0" w:color="auto"/>
            </w:tcBorders>
            <w:hideMark/>
          </w:tcPr>
          <w:p w14:paraId="7CAA8C00"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Posterity </w:t>
            </w:r>
          </w:p>
        </w:tc>
      </w:tr>
      <w:tr w:rsidR="003C5530" w:rsidRPr="0084376C" w14:paraId="27F95E9A" w14:textId="77777777" w:rsidTr="003C5530">
        <w:tc>
          <w:tcPr>
            <w:tcW w:w="4635" w:type="dxa"/>
            <w:tcBorders>
              <w:top w:val="nil"/>
              <w:left w:val="single" w:sz="6" w:space="0" w:color="auto"/>
              <w:bottom w:val="single" w:sz="6" w:space="0" w:color="auto"/>
              <w:right w:val="single" w:sz="6" w:space="0" w:color="auto"/>
            </w:tcBorders>
            <w:hideMark/>
          </w:tcPr>
          <w:p w14:paraId="1931A9BF"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Role               </w:t>
            </w:r>
          </w:p>
        </w:tc>
        <w:tc>
          <w:tcPr>
            <w:tcW w:w="5940" w:type="dxa"/>
            <w:tcBorders>
              <w:top w:val="nil"/>
              <w:left w:val="nil"/>
              <w:bottom w:val="single" w:sz="6" w:space="0" w:color="auto"/>
              <w:right w:val="single" w:sz="6" w:space="0" w:color="auto"/>
            </w:tcBorders>
            <w:hideMark/>
          </w:tcPr>
          <w:p w14:paraId="2149D191"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Developer </w:t>
            </w:r>
          </w:p>
        </w:tc>
      </w:tr>
      <w:tr w:rsidR="003C5530" w:rsidRPr="0084376C" w14:paraId="7A1DE4B0" w14:textId="77777777" w:rsidTr="003C5530">
        <w:tc>
          <w:tcPr>
            <w:tcW w:w="4635" w:type="dxa"/>
            <w:tcBorders>
              <w:top w:val="nil"/>
              <w:left w:val="single" w:sz="6" w:space="0" w:color="auto"/>
              <w:bottom w:val="single" w:sz="6" w:space="0" w:color="auto"/>
              <w:right w:val="single" w:sz="6" w:space="0" w:color="auto"/>
            </w:tcBorders>
            <w:hideMark/>
          </w:tcPr>
          <w:p w14:paraId="24AEF2E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Team size          </w:t>
            </w:r>
          </w:p>
        </w:tc>
        <w:tc>
          <w:tcPr>
            <w:tcW w:w="5940" w:type="dxa"/>
            <w:tcBorders>
              <w:top w:val="nil"/>
              <w:left w:val="nil"/>
              <w:bottom w:val="single" w:sz="6" w:space="0" w:color="auto"/>
              <w:right w:val="single" w:sz="6" w:space="0" w:color="auto"/>
            </w:tcBorders>
            <w:hideMark/>
          </w:tcPr>
          <w:p w14:paraId="66A8F077"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2 </w:t>
            </w:r>
          </w:p>
        </w:tc>
      </w:tr>
      <w:tr w:rsidR="003C5530" w:rsidRPr="0084376C" w14:paraId="3A3D0608" w14:textId="77777777" w:rsidTr="003C5530">
        <w:tc>
          <w:tcPr>
            <w:tcW w:w="4635" w:type="dxa"/>
            <w:tcBorders>
              <w:top w:val="nil"/>
              <w:left w:val="single" w:sz="6" w:space="0" w:color="auto"/>
              <w:bottom w:val="single" w:sz="6" w:space="0" w:color="auto"/>
              <w:right w:val="single" w:sz="6" w:space="0" w:color="auto"/>
            </w:tcBorders>
            <w:hideMark/>
          </w:tcPr>
          <w:p w14:paraId="67DB1D82"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Duration </w:t>
            </w:r>
          </w:p>
        </w:tc>
        <w:tc>
          <w:tcPr>
            <w:tcW w:w="5940" w:type="dxa"/>
            <w:tcBorders>
              <w:top w:val="nil"/>
              <w:left w:val="nil"/>
              <w:bottom w:val="single" w:sz="6" w:space="0" w:color="auto"/>
              <w:right w:val="single" w:sz="6" w:space="0" w:color="auto"/>
            </w:tcBorders>
            <w:hideMark/>
          </w:tcPr>
          <w:p w14:paraId="5C0801E1" w14:textId="77777777" w:rsidR="003C5530" w:rsidRPr="0084376C" w:rsidRDefault="00815BB0">
            <w:pPr>
              <w:spacing w:after="100" w:afterAutospacing="1"/>
              <w:ind w:right="675"/>
              <w:textAlignment w:val="baseline"/>
              <w:rPr>
                <w:rFonts w:asciiTheme="minorHAnsi" w:eastAsia="Times New Roman" w:hAnsiTheme="minorHAnsi" w:cs="Times New Roman"/>
                <w:sz w:val="22"/>
                <w:szCs w:val="22"/>
              </w:rPr>
            </w:pPr>
            <w:r>
              <w:rPr>
                <w:rFonts w:asciiTheme="minorHAnsi" w:eastAsia="Times New Roman" w:hAnsiTheme="minorHAnsi" w:cs="Times New Roman"/>
                <w:sz w:val="22"/>
                <w:szCs w:val="22"/>
              </w:rPr>
              <w:t>15</w:t>
            </w:r>
            <w:r w:rsidR="003C5530" w:rsidRPr="0084376C">
              <w:rPr>
                <w:rFonts w:asciiTheme="minorHAnsi" w:eastAsia="Times New Roman" w:hAnsiTheme="minorHAnsi" w:cs="Times New Roman"/>
                <w:sz w:val="22"/>
                <w:szCs w:val="22"/>
              </w:rPr>
              <w:t xml:space="preserve"> months </w:t>
            </w:r>
          </w:p>
        </w:tc>
      </w:tr>
      <w:tr w:rsidR="003C5530" w:rsidRPr="0084376C" w14:paraId="300B93F5" w14:textId="77777777" w:rsidTr="003C5530">
        <w:tc>
          <w:tcPr>
            <w:tcW w:w="4635" w:type="dxa"/>
            <w:tcBorders>
              <w:top w:val="nil"/>
              <w:left w:val="single" w:sz="6" w:space="0" w:color="auto"/>
              <w:bottom w:val="single" w:sz="6" w:space="0" w:color="auto"/>
              <w:right w:val="single" w:sz="6" w:space="0" w:color="auto"/>
            </w:tcBorders>
            <w:hideMark/>
          </w:tcPr>
          <w:p w14:paraId="521D2CF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Platform            </w:t>
            </w:r>
          </w:p>
        </w:tc>
        <w:tc>
          <w:tcPr>
            <w:tcW w:w="5940" w:type="dxa"/>
            <w:tcBorders>
              <w:top w:val="nil"/>
              <w:left w:val="nil"/>
              <w:bottom w:val="single" w:sz="6" w:space="0" w:color="auto"/>
              <w:right w:val="single" w:sz="6" w:space="0" w:color="auto"/>
            </w:tcBorders>
            <w:hideMark/>
          </w:tcPr>
          <w:p w14:paraId="44529ADB"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HTML5, CSS3, JavaScript, JQuery, Word Press </w:t>
            </w:r>
          </w:p>
        </w:tc>
      </w:tr>
      <w:tr w:rsidR="003C5530" w:rsidRPr="0084376C" w14:paraId="3CE1850B" w14:textId="77777777" w:rsidTr="003C5530">
        <w:tc>
          <w:tcPr>
            <w:tcW w:w="4635" w:type="dxa"/>
            <w:tcBorders>
              <w:top w:val="nil"/>
              <w:left w:val="single" w:sz="6" w:space="0" w:color="auto"/>
              <w:bottom w:val="single" w:sz="6" w:space="0" w:color="auto"/>
              <w:right w:val="single" w:sz="6" w:space="0" w:color="auto"/>
            </w:tcBorders>
            <w:hideMark/>
          </w:tcPr>
          <w:p w14:paraId="4737F40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Description        </w:t>
            </w:r>
          </w:p>
        </w:tc>
        <w:tc>
          <w:tcPr>
            <w:tcW w:w="5940" w:type="dxa"/>
            <w:tcBorders>
              <w:top w:val="nil"/>
              <w:left w:val="nil"/>
              <w:bottom w:val="single" w:sz="6" w:space="0" w:color="auto"/>
              <w:right w:val="single" w:sz="6" w:space="0" w:color="auto"/>
            </w:tcBorders>
            <w:hideMark/>
          </w:tcPr>
          <w:p w14:paraId="489951BC" w14:textId="77777777" w:rsidR="003C5530" w:rsidRPr="0084376C" w:rsidRDefault="003C5530">
            <w:pPr>
              <w:rPr>
                <w:rFonts w:asciiTheme="minorHAnsi" w:hAnsiTheme="minorHAnsi" w:cs="Times New Roman"/>
                <w:sz w:val="22"/>
                <w:szCs w:val="22"/>
                <w:lang w:val="en-US"/>
              </w:rPr>
            </w:pPr>
            <w:r w:rsidRPr="0084376C">
              <w:rPr>
                <w:rFonts w:asciiTheme="minorHAnsi" w:hAnsiTheme="minorHAnsi" w:cs="Times New Roman"/>
                <w:color w:val="000000"/>
                <w:sz w:val="22"/>
                <w:szCs w:val="22"/>
                <w:lang w:val="en-US"/>
              </w:rPr>
              <w:t xml:space="preserve">Posterity is a public website designed for training domain. Purpose of Posterity is to provide the information on accessible training location .Posterity mainly serves for the one who are interested in getting trained to join Army / Navy. My core responsibility was to </w:t>
            </w:r>
            <w:r w:rsidRPr="0084376C">
              <w:rPr>
                <w:rFonts w:asciiTheme="minorHAnsi" w:hAnsiTheme="minorHAnsi" w:cs="Times New Roman"/>
                <w:sz w:val="22"/>
                <w:szCs w:val="22"/>
                <w:lang w:val="en-US"/>
              </w:rPr>
              <w:t xml:space="preserve">create responsive and cross browser compatible with </w:t>
            </w:r>
            <w:r w:rsidRPr="0084376C">
              <w:rPr>
                <w:rFonts w:asciiTheme="minorHAnsi" w:hAnsiTheme="minorHAnsi" w:cs="Times New Roman"/>
                <w:color w:val="000000"/>
                <w:sz w:val="22"/>
                <w:szCs w:val="22"/>
                <w:lang w:val="en-US"/>
              </w:rPr>
              <w:t>complete end-end management of a new website.</w:t>
            </w:r>
          </w:p>
        </w:tc>
      </w:tr>
      <w:tr w:rsidR="003C5530" w:rsidRPr="0084376C" w14:paraId="68F21BA7" w14:textId="77777777" w:rsidTr="003C5530">
        <w:tc>
          <w:tcPr>
            <w:tcW w:w="4635" w:type="dxa"/>
            <w:tcBorders>
              <w:top w:val="nil"/>
              <w:left w:val="single" w:sz="6" w:space="0" w:color="auto"/>
              <w:bottom w:val="single" w:sz="6" w:space="0" w:color="auto"/>
              <w:right w:val="single" w:sz="6" w:space="0" w:color="auto"/>
            </w:tcBorders>
            <w:hideMark/>
          </w:tcPr>
          <w:p w14:paraId="32B9D87B"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Responsibilities  </w:t>
            </w:r>
          </w:p>
        </w:tc>
        <w:tc>
          <w:tcPr>
            <w:tcW w:w="5940" w:type="dxa"/>
            <w:tcBorders>
              <w:top w:val="nil"/>
              <w:left w:val="nil"/>
              <w:bottom w:val="single" w:sz="6" w:space="0" w:color="auto"/>
              <w:right w:val="single" w:sz="6" w:space="0" w:color="auto"/>
            </w:tcBorders>
            <w:hideMark/>
          </w:tcPr>
          <w:p w14:paraId="1EB2A63A" w14:textId="77777777" w:rsidR="003C5530" w:rsidRPr="0084376C" w:rsidRDefault="003C5530" w:rsidP="003C5530">
            <w:pPr>
              <w:numPr>
                <w:ilvl w:val="0"/>
                <w:numId w:val="6"/>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Involving in the functional discussion and understanding the requirements</w:t>
            </w:r>
            <w:r w:rsidRPr="0084376C">
              <w:rPr>
                <w:rFonts w:asciiTheme="minorHAnsi" w:eastAsia="Times New Roman" w:hAnsiTheme="minorHAnsi" w:cs="Times New Roman"/>
                <w:sz w:val="22"/>
                <w:szCs w:val="22"/>
              </w:rPr>
              <w:t> </w:t>
            </w:r>
          </w:p>
          <w:p w14:paraId="469FB3BF" w14:textId="77777777" w:rsidR="003C5530" w:rsidRPr="0084376C" w:rsidRDefault="003C5530" w:rsidP="003C5530">
            <w:pPr>
              <w:numPr>
                <w:ilvl w:val="0"/>
                <w:numId w:val="6"/>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Developed responsive-HTML Template </w:t>
            </w:r>
          </w:p>
          <w:p w14:paraId="77BF7475" w14:textId="77777777" w:rsidR="003C5530" w:rsidRPr="0084376C" w:rsidRDefault="003C5530" w:rsidP="003C5530">
            <w:pPr>
              <w:numPr>
                <w:ilvl w:val="0"/>
                <w:numId w:val="6"/>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Fix the bugs after integration  </w:t>
            </w:r>
          </w:p>
          <w:p w14:paraId="06E3B70D" w14:textId="77777777" w:rsidR="003C5530" w:rsidRPr="0084376C" w:rsidRDefault="003C5530" w:rsidP="003C5530">
            <w:pPr>
              <w:numPr>
                <w:ilvl w:val="0"/>
                <w:numId w:val="6"/>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Designing of various user interfaces according to the required devices using Bootstrap as per the requirements for web-responsive</w:t>
            </w:r>
            <w:r w:rsidRPr="0084376C">
              <w:rPr>
                <w:rFonts w:asciiTheme="minorHAnsi" w:eastAsia="Times New Roman" w:hAnsiTheme="minorHAnsi" w:cs="Times New Roman"/>
                <w:sz w:val="22"/>
                <w:szCs w:val="22"/>
              </w:rPr>
              <w:t> </w:t>
            </w:r>
          </w:p>
        </w:tc>
      </w:tr>
    </w:tbl>
    <w:p w14:paraId="2B1BBCC5" w14:textId="77777777" w:rsidR="003C5530" w:rsidRPr="0084376C" w:rsidRDefault="003C5530" w:rsidP="003C5530">
      <w:pPr>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p w14:paraId="6225A902" w14:textId="77777777" w:rsidR="003C5530" w:rsidRPr="0084376C" w:rsidRDefault="003C5530" w:rsidP="003C5530">
      <w:pPr>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62"/>
        <w:gridCol w:w="5214"/>
      </w:tblGrid>
      <w:tr w:rsidR="003C5530" w:rsidRPr="0084376C" w14:paraId="6C00CE24" w14:textId="77777777" w:rsidTr="003C5530">
        <w:tc>
          <w:tcPr>
            <w:tcW w:w="4635" w:type="dxa"/>
            <w:tcBorders>
              <w:top w:val="single" w:sz="6" w:space="0" w:color="auto"/>
              <w:left w:val="single" w:sz="6" w:space="0" w:color="auto"/>
              <w:bottom w:val="single" w:sz="6" w:space="0" w:color="auto"/>
              <w:right w:val="single" w:sz="6" w:space="0" w:color="auto"/>
            </w:tcBorders>
            <w:hideMark/>
          </w:tcPr>
          <w:p w14:paraId="59D18A97"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b/>
                <w:bCs/>
                <w:sz w:val="22"/>
                <w:szCs w:val="22"/>
              </w:rPr>
              <w:t>Project #2</w:t>
            </w:r>
            <w:r w:rsidRPr="0084376C">
              <w:rPr>
                <w:rFonts w:asciiTheme="minorHAnsi" w:eastAsia="Times New Roman" w:hAnsiTheme="minorHAnsi" w:cs="Times New Roman"/>
                <w:sz w:val="22"/>
                <w:szCs w:val="22"/>
              </w:rPr>
              <w:t> </w:t>
            </w:r>
          </w:p>
        </w:tc>
        <w:tc>
          <w:tcPr>
            <w:tcW w:w="5940" w:type="dxa"/>
            <w:tcBorders>
              <w:top w:val="single" w:sz="6" w:space="0" w:color="auto"/>
              <w:left w:val="nil"/>
              <w:bottom w:val="single" w:sz="6" w:space="0" w:color="auto"/>
              <w:right w:val="single" w:sz="6" w:space="0" w:color="auto"/>
            </w:tcBorders>
            <w:hideMark/>
          </w:tcPr>
          <w:p w14:paraId="56BEAD07"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tc>
      </w:tr>
      <w:tr w:rsidR="003C5530" w:rsidRPr="0084376C" w14:paraId="67382067" w14:textId="77777777" w:rsidTr="003C5530">
        <w:tc>
          <w:tcPr>
            <w:tcW w:w="4635" w:type="dxa"/>
            <w:tcBorders>
              <w:top w:val="nil"/>
              <w:left w:val="single" w:sz="6" w:space="0" w:color="auto"/>
              <w:bottom w:val="single" w:sz="6" w:space="0" w:color="auto"/>
              <w:right w:val="single" w:sz="6" w:space="0" w:color="auto"/>
            </w:tcBorders>
            <w:hideMark/>
          </w:tcPr>
          <w:p w14:paraId="75F12ACB"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Project Name    </w:t>
            </w:r>
          </w:p>
        </w:tc>
        <w:tc>
          <w:tcPr>
            <w:tcW w:w="5940" w:type="dxa"/>
            <w:tcBorders>
              <w:top w:val="nil"/>
              <w:left w:val="nil"/>
              <w:bottom w:val="single" w:sz="6" w:space="0" w:color="auto"/>
              <w:right w:val="single" w:sz="6" w:space="0" w:color="auto"/>
            </w:tcBorders>
            <w:hideMark/>
          </w:tcPr>
          <w:p w14:paraId="4003A75B"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Cova Care </w:t>
            </w:r>
          </w:p>
        </w:tc>
      </w:tr>
      <w:tr w:rsidR="003C5530" w:rsidRPr="0084376C" w14:paraId="1A345EE5" w14:textId="77777777" w:rsidTr="003C5530">
        <w:tc>
          <w:tcPr>
            <w:tcW w:w="4635" w:type="dxa"/>
            <w:tcBorders>
              <w:top w:val="nil"/>
              <w:left w:val="single" w:sz="6" w:space="0" w:color="auto"/>
              <w:bottom w:val="single" w:sz="6" w:space="0" w:color="auto"/>
              <w:right w:val="single" w:sz="6" w:space="0" w:color="auto"/>
            </w:tcBorders>
            <w:hideMark/>
          </w:tcPr>
          <w:p w14:paraId="6F400128"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Role                   </w:t>
            </w:r>
          </w:p>
        </w:tc>
        <w:tc>
          <w:tcPr>
            <w:tcW w:w="5940" w:type="dxa"/>
            <w:tcBorders>
              <w:top w:val="nil"/>
              <w:left w:val="nil"/>
              <w:bottom w:val="single" w:sz="6" w:space="0" w:color="auto"/>
              <w:right w:val="single" w:sz="6" w:space="0" w:color="auto"/>
            </w:tcBorders>
            <w:hideMark/>
          </w:tcPr>
          <w:p w14:paraId="05795166"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Developer </w:t>
            </w:r>
          </w:p>
        </w:tc>
      </w:tr>
      <w:tr w:rsidR="003C5530" w:rsidRPr="0084376C" w14:paraId="52690E76" w14:textId="77777777" w:rsidTr="003C5530">
        <w:tc>
          <w:tcPr>
            <w:tcW w:w="4635" w:type="dxa"/>
            <w:tcBorders>
              <w:top w:val="nil"/>
              <w:left w:val="single" w:sz="6" w:space="0" w:color="auto"/>
              <w:bottom w:val="single" w:sz="6" w:space="0" w:color="auto"/>
              <w:right w:val="single" w:sz="6" w:space="0" w:color="auto"/>
            </w:tcBorders>
            <w:hideMark/>
          </w:tcPr>
          <w:p w14:paraId="66292A71"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Team size          </w:t>
            </w:r>
          </w:p>
        </w:tc>
        <w:tc>
          <w:tcPr>
            <w:tcW w:w="5940" w:type="dxa"/>
            <w:tcBorders>
              <w:top w:val="nil"/>
              <w:left w:val="nil"/>
              <w:bottom w:val="single" w:sz="6" w:space="0" w:color="auto"/>
              <w:right w:val="single" w:sz="6" w:space="0" w:color="auto"/>
            </w:tcBorders>
            <w:hideMark/>
          </w:tcPr>
          <w:p w14:paraId="544E142E"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10 </w:t>
            </w:r>
          </w:p>
        </w:tc>
      </w:tr>
      <w:tr w:rsidR="003C5530" w:rsidRPr="0084376C" w14:paraId="3ED54098" w14:textId="77777777" w:rsidTr="003C5530">
        <w:tc>
          <w:tcPr>
            <w:tcW w:w="4635" w:type="dxa"/>
            <w:tcBorders>
              <w:top w:val="nil"/>
              <w:left w:val="single" w:sz="6" w:space="0" w:color="auto"/>
              <w:bottom w:val="single" w:sz="6" w:space="0" w:color="auto"/>
              <w:right w:val="single" w:sz="6" w:space="0" w:color="auto"/>
            </w:tcBorders>
            <w:hideMark/>
          </w:tcPr>
          <w:p w14:paraId="235CB85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Duration </w:t>
            </w:r>
          </w:p>
        </w:tc>
        <w:tc>
          <w:tcPr>
            <w:tcW w:w="5940" w:type="dxa"/>
            <w:tcBorders>
              <w:top w:val="nil"/>
              <w:left w:val="nil"/>
              <w:bottom w:val="single" w:sz="6" w:space="0" w:color="auto"/>
              <w:right w:val="single" w:sz="6" w:space="0" w:color="auto"/>
            </w:tcBorders>
            <w:hideMark/>
          </w:tcPr>
          <w:p w14:paraId="37186B32" w14:textId="13D2FD33" w:rsidR="003C5530" w:rsidRPr="0084376C" w:rsidRDefault="00475939">
            <w:pPr>
              <w:spacing w:after="100" w:afterAutospacing="1"/>
              <w:ind w:right="675"/>
              <w:textAlignment w:val="baseline"/>
              <w:rPr>
                <w:rFonts w:asciiTheme="minorHAnsi" w:eastAsia="Times New Roman" w:hAnsiTheme="minorHAnsi" w:cs="Times New Roman"/>
                <w:sz w:val="22"/>
                <w:szCs w:val="22"/>
              </w:rPr>
            </w:pPr>
            <w:r>
              <w:rPr>
                <w:rFonts w:asciiTheme="minorHAnsi" w:eastAsia="Times New Roman" w:hAnsiTheme="minorHAnsi" w:cs="Times New Roman"/>
                <w:sz w:val="22"/>
                <w:szCs w:val="22"/>
              </w:rPr>
              <w:t>9</w:t>
            </w:r>
            <w:r w:rsidR="003C5530" w:rsidRPr="0084376C">
              <w:rPr>
                <w:rFonts w:asciiTheme="minorHAnsi" w:eastAsia="Times New Roman" w:hAnsiTheme="minorHAnsi" w:cs="Times New Roman"/>
                <w:sz w:val="22"/>
                <w:szCs w:val="22"/>
              </w:rPr>
              <w:t xml:space="preserve"> months </w:t>
            </w:r>
          </w:p>
        </w:tc>
      </w:tr>
      <w:tr w:rsidR="003C5530" w:rsidRPr="0084376C" w14:paraId="2B4B3093" w14:textId="77777777" w:rsidTr="003C5530">
        <w:tc>
          <w:tcPr>
            <w:tcW w:w="4635" w:type="dxa"/>
            <w:tcBorders>
              <w:top w:val="nil"/>
              <w:left w:val="single" w:sz="6" w:space="0" w:color="auto"/>
              <w:bottom w:val="single" w:sz="6" w:space="0" w:color="auto"/>
              <w:right w:val="single" w:sz="6" w:space="0" w:color="auto"/>
            </w:tcBorders>
            <w:hideMark/>
          </w:tcPr>
          <w:p w14:paraId="161BE27C"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Platform            </w:t>
            </w:r>
          </w:p>
        </w:tc>
        <w:tc>
          <w:tcPr>
            <w:tcW w:w="5940" w:type="dxa"/>
            <w:tcBorders>
              <w:top w:val="nil"/>
              <w:left w:val="nil"/>
              <w:bottom w:val="single" w:sz="6" w:space="0" w:color="auto"/>
              <w:right w:val="single" w:sz="6" w:space="0" w:color="auto"/>
            </w:tcBorders>
            <w:hideMark/>
          </w:tcPr>
          <w:p w14:paraId="46CC6BAA"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HTML5, CSS3, JavaScript, JQuery, Bootstrap</w:t>
            </w:r>
          </w:p>
        </w:tc>
      </w:tr>
      <w:tr w:rsidR="003C5530" w:rsidRPr="0084376C" w14:paraId="753B4B43" w14:textId="77777777" w:rsidTr="003C5530">
        <w:tc>
          <w:tcPr>
            <w:tcW w:w="4635" w:type="dxa"/>
            <w:tcBorders>
              <w:top w:val="nil"/>
              <w:left w:val="single" w:sz="6" w:space="0" w:color="auto"/>
              <w:bottom w:val="single" w:sz="6" w:space="0" w:color="auto"/>
              <w:right w:val="single" w:sz="6" w:space="0" w:color="auto"/>
            </w:tcBorders>
            <w:hideMark/>
          </w:tcPr>
          <w:p w14:paraId="7E934CBE"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Description        </w:t>
            </w:r>
          </w:p>
        </w:tc>
        <w:tc>
          <w:tcPr>
            <w:tcW w:w="5940" w:type="dxa"/>
            <w:tcBorders>
              <w:top w:val="nil"/>
              <w:left w:val="nil"/>
              <w:bottom w:val="single" w:sz="6" w:space="0" w:color="auto"/>
              <w:right w:val="single" w:sz="6" w:space="0" w:color="auto"/>
            </w:tcBorders>
            <w:hideMark/>
          </w:tcPr>
          <w:p w14:paraId="73F410F4" w14:textId="77777777" w:rsidR="003C5530" w:rsidRPr="0084376C" w:rsidRDefault="003C5530">
            <w:pPr>
              <w:spacing w:after="100" w:afterAutospacing="1"/>
              <w:ind w:right="675"/>
              <w:textAlignment w:val="baseline"/>
              <w:rPr>
                <w:rFonts w:asciiTheme="minorHAnsi" w:hAnsiTheme="minorHAnsi" w:cs="Times New Roman"/>
                <w:color w:val="000000"/>
                <w:sz w:val="22"/>
                <w:szCs w:val="22"/>
                <w:lang w:val="en-US"/>
              </w:rPr>
            </w:pPr>
            <w:r w:rsidRPr="0084376C">
              <w:rPr>
                <w:rFonts w:asciiTheme="minorHAnsi" w:hAnsiTheme="minorHAnsi" w:cs="Times New Roman"/>
                <w:color w:val="000000"/>
                <w:sz w:val="22"/>
                <w:szCs w:val="22"/>
                <w:lang w:val="en-US"/>
              </w:rPr>
              <w:t xml:space="preserve">Cova Care is a HealthCare project. End user of the website is for both Doctors and Patients. Cova </w:t>
            </w:r>
            <w:r w:rsidRPr="0084376C">
              <w:rPr>
                <w:rFonts w:asciiTheme="minorHAnsi" w:hAnsiTheme="minorHAnsi" w:cs="Times New Roman"/>
                <w:color w:val="000000"/>
                <w:sz w:val="22"/>
                <w:szCs w:val="22"/>
                <w:lang w:val="en-US"/>
              </w:rPr>
              <w:lastRenderedPageBreak/>
              <w:t>Care supports the doctors by booking appointments for his /her patients. The patients can also upload health documents like prescription. Group of doctors were monitored by a senior doctor who acts as an admin.</w:t>
            </w:r>
          </w:p>
        </w:tc>
      </w:tr>
      <w:tr w:rsidR="003C5530" w:rsidRPr="0084376C" w14:paraId="272DF793" w14:textId="77777777" w:rsidTr="003C5530">
        <w:tc>
          <w:tcPr>
            <w:tcW w:w="4635" w:type="dxa"/>
            <w:tcBorders>
              <w:top w:val="nil"/>
              <w:left w:val="single" w:sz="6" w:space="0" w:color="auto"/>
              <w:bottom w:val="single" w:sz="6" w:space="0" w:color="auto"/>
              <w:right w:val="single" w:sz="6" w:space="0" w:color="auto"/>
            </w:tcBorders>
            <w:hideMark/>
          </w:tcPr>
          <w:p w14:paraId="7EC3357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lastRenderedPageBreak/>
              <w:t>Responsibilities  </w:t>
            </w:r>
          </w:p>
        </w:tc>
        <w:tc>
          <w:tcPr>
            <w:tcW w:w="5940" w:type="dxa"/>
            <w:tcBorders>
              <w:top w:val="nil"/>
              <w:left w:val="nil"/>
              <w:bottom w:val="single" w:sz="6" w:space="0" w:color="auto"/>
              <w:right w:val="single" w:sz="6" w:space="0" w:color="auto"/>
            </w:tcBorders>
            <w:hideMark/>
          </w:tcPr>
          <w:p w14:paraId="21E6CDE8" w14:textId="77777777" w:rsidR="003C5530" w:rsidRPr="0084376C" w:rsidRDefault="003C5530" w:rsidP="003C5530">
            <w:pPr>
              <w:numPr>
                <w:ilvl w:val="0"/>
                <w:numId w:val="7"/>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Involving in the functional discussion and understanding the requirements</w:t>
            </w:r>
            <w:r w:rsidRPr="0084376C">
              <w:rPr>
                <w:rFonts w:asciiTheme="minorHAnsi" w:eastAsia="Times New Roman" w:hAnsiTheme="minorHAnsi" w:cs="Times New Roman"/>
                <w:sz w:val="22"/>
                <w:szCs w:val="22"/>
              </w:rPr>
              <w:t> </w:t>
            </w:r>
          </w:p>
          <w:p w14:paraId="2E75EF43" w14:textId="77777777" w:rsidR="003C5530" w:rsidRPr="0084376C" w:rsidRDefault="003C5530" w:rsidP="003C5530">
            <w:pPr>
              <w:numPr>
                <w:ilvl w:val="0"/>
                <w:numId w:val="7"/>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Used </w:t>
            </w:r>
            <w:r w:rsidR="001E7616" w:rsidRPr="0084376C">
              <w:rPr>
                <w:rFonts w:asciiTheme="minorHAnsi" w:eastAsia="Times New Roman" w:hAnsiTheme="minorHAnsi" w:cs="Times New Roman"/>
                <w:color w:val="222222"/>
                <w:sz w:val="22"/>
                <w:szCs w:val="22"/>
              </w:rPr>
              <w:t>JQuery</w:t>
            </w:r>
            <w:r w:rsidRPr="0084376C">
              <w:rPr>
                <w:rFonts w:asciiTheme="minorHAnsi" w:eastAsia="Times New Roman" w:hAnsiTheme="minorHAnsi" w:cs="Times New Roman"/>
                <w:color w:val="222222"/>
                <w:sz w:val="22"/>
                <w:szCs w:val="22"/>
              </w:rPr>
              <w:t> for creating and developing application as per requirements</w:t>
            </w:r>
            <w:r w:rsidRPr="0084376C">
              <w:rPr>
                <w:rFonts w:asciiTheme="minorHAnsi" w:eastAsia="Times New Roman" w:hAnsiTheme="minorHAnsi" w:cs="Times New Roman"/>
                <w:sz w:val="22"/>
                <w:szCs w:val="22"/>
              </w:rPr>
              <w:t> </w:t>
            </w:r>
          </w:p>
          <w:p w14:paraId="7D6896BB" w14:textId="77777777" w:rsidR="003C5530" w:rsidRPr="0084376C" w:rsidRDefault="003C5530" w:rsidP="003C5530">
            <w:pPr>
              <w:numPr>
                <w:ilvl w:val="0"/>
                <w:numId w:val="7"/>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Developed responsive-HTML Template </w:t>
            </w:r>
          </w:p>
          <w:p w14:paraId="306B8962" w14:textId="77777777" w:rsidR="003C5530" w:rsidRPr="0084376C" w:rsidRDefault="003C5530" w:rsidP="003C5530">
            <w:pPr>
              <w:numPr>
                <w:ilvl w:val="0"/>
                <w:numId w:val="7"/>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Fix the bugs after integration </w:t>
            </w:r>
          </w:p>
          <w:p w14:paraId="28823B69" w14:textId="77777777" w:rsidR="003C5530" w:rsidRPr="0084376C" w:rsidRDefault="003C5530" w:rsidP="003C5530">
            <w:pPr>
              <w:numPr>
                <w:ilvl w:val="0"/>
                <w:numId w:val="7"/>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Designing of various user interfaces according to the required devices using Bootstrap as per the requirements for web-responsive</w:t>
            </w:r>
            <w:r w:rsidRPr="0084376C">
              <w:rPr>
                <w:rFonts w:asciiTheme="minorHAnsi" w:eastAsia="Times New Roman" w:hAnsiTheme="minorHAnsi" w:cs="Times New Roman"/>
                <w:sz w:val="22"/>
                <w:szCs w:val="22"/>
              </w:rPr>
              <w:t>  </w:t>
            </w:r>
          </w:p>
        </w:tc>
      </w:tr>
    </w:tbl>
    <w:p w14:paraId="297F805F" w14:textId="77777777" w:rsidR="003C5530" w:rsidRPr="0084376C" w:rsidRDefault="003C5530" w:rsidP="003C5530">
      <w:pPr>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p w14:paraId="1B6C784F" w14:textId="77777777" w:rsidR="003C5530" w:rsidRPr="0084376C" w:rsidRDefault="003C5530" w:rsidP="003C5530">
      <w:pPr>
        <w:rPr>
          <w:rFonts w:asciiTheme="minorHAnsi" w:eastAsiaTheme="minorEastAsia" w:hAnsiTheme="minorHAnsi" w:cs="Times New Roman"/>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2"/>
        <w:gridCol w:w="5194"/>
      </w:tblGrid>
      <w:tr w:rsidR="003C5530" w:rsidRPr="0084376C" w14:paraId="2E66DA0D" w14:textId="77777777" w:rsidTr="003C5530">
        <w:tc>
          <w:tcPr>
            <w:tcW w:w="4635" w:type="dxa"/>
            <w:tcBorders>
              <w:top w:val="single" w:sz="6" w:space="0" w:color="auto"/>
              <w:left w:val="single" w:sz="6" w:space="0" w:color="auto"/>
              <w:bottom w:val="single" w:sz="6" w:space="0" w:color="auto"/>
              <w:right w:val="single" w:sz="6" w:space="0" w:color="auto"/>
            </w:tcBorders>
            <w:hideMark/>
          </w:tcPr>
          <w:p w14:paraId="2B50203A"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b/>
                <w:bCs/>
                <w:sz w:val="22"/>
                <w:szCs w:val="22"/>
              </w:rPr>
              <w:t>Project #3</w:t>
            </w:r>
          </w:p>
        </w:tc>
        <w:tc>
          <w:tcPr>
            <w:tcW w:w="5940" w:type="dxa"/>
            <w:tcBorders>
              <w:top w:val="single" w:sz="6" w:space="0" w:color="auto"/>
              <w:left w:val="nil"/>
              <w:bottom w:val="single" w:sz="6" w:space="0" w:color="auto"/>
              <w:right w:val="single" w:sz="6" w:space="0" w:color="auto"/>
            </w:tcBorders>
            <w:hideMark/>
          </w:tcPr>
          <w:p w14:paraId="3BF12D62"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tc>
      </w:tr>
      <w:tr w:rsidR="003C5530" w:rsidRPr="0084376C" w14:paraId="1CD7D91A" w14:textId="77777777" w:rsidTr="003C5530">
        <w:tc>
          <w:tcPr>
            <w:tcW w:w="4635" w:type="dxa"/>
            <w:tcBorders>
              <w:top w:val="nil"/>
              <w:left w:val="single" w:sz="6" w:space="0" w:color="auto"/>
              <w:bottom w:val="single" w:sz="6" w:space="0" w:color="auto"/>
              <w:right w:val="single" w:sz="6" w:space="0" w:color="auto"/>
            </w:tcBorders>
            <w:hideMark/>
          </w:tcPr>
          <w:p w14:paraId="3AC7E935"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Project Name    </w:t>
            </w:r>
          </w:p>
        </w:tc>
        <w:tc>
          <w:tcPr>
            <w:tcW w:w="5940" w:type="dxa"/>
            <w:tcBorders>
              <w:top w:val="nil"/>
              <w:left w:val="nil"/>
              <w:bottom w:val="single" w:sz="6" w:space="0" w:color="auto"/>
              <w:right w:val="single" w:sz="6" w:space="0" w:color="auto"/>
            </w:tcBorders>
            <w:hideMark/>
          </w:tcPr>
          <w:p w14:paraId="224A70D8"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Source Select </w:t>
            </w:r>
          </w:p>
        </w:tc>
      </w:tr>
      <w:tr w:rsidR="003C5530" w:rsidRPr="0084376C" w14:paraId="237BE3FC" w14:textId="77777777" w:rsidTr="003C5530">
        <w:tc>
          <w:tcPr>
            <w:tcW w:w="4635" w:type="dxa"/>
            <w:tcBorders>
              <w:top w:val="nil"/>
              <w:left w:val="single" w:sz="6" w:space="0" w:color="auto"/>
              <w:bottom w:val="single" w:sz="6" w:space="0" w:color="auto"/>
              <w:right w:val="single" w:sz="6" w:space="0" w:color="auto"/>
            </w:tcBorders>
            <w:hideMark/>
          </w:tcPr>
          <w:p w14:paraId="1FB06AA0"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Role                   </w:t>
            </w:r>
          </w:p>
        </w:tc>
        <w:tc>
          <w:tcPr>
            <w:tcW w:w="5940" w:type="dxa"/>
            <w:tcBorders>
              <w:top w:val="nil"/>
              <w:left w:val="nil"/>
              <w:bottom w:val="single" w:sz="6" w:space="0" w:color="auto"/>
              <w:right w:val="single" w:sz="6" w:space="0" w:color="auto"/>
            </w:tcBorders>
            <w:hideMark/>
          </w:tcPr>
          <w:p w14:paraId="4DF74E19"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Developer </w:t>
            </w:r>
          </w:p>
        </w:tc>
      </w:tr>
      <w:tr w:rsidR="003C5530" w:rsidRPr="0084376C" w14:paraId="753F889A" w14:textId="77777777" w:rsidTr="003C5530">
        <w:tc>
          <w:tcPr>
            <w:tcW w:w="4635" w:type="dxa"/>
            <w:tcBorders>
              <w:top w:val="nil"/>
              <w:left w:val="single" w:sz="6" w:space="0" w:color="auto"/>
              <w:bottom w:val="single" w:sz="6" w:space="0" w:color="auto"/>
              <w:right w:val="single" w:sz="6" w:space="0" w:color="auto"/>
            </w:tcBorders>
            <w:hideMark/>
          </w:tcPr>
          <w:p w14:paraId="62E5F849"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Team size          </w:t>
            </w:r>
          </w:p>
        </w:tc>
        <w:tc>
          <w:tcPr>
            <w:tcW w:w="5940" w:type="dxa"/>
            <w:tcBorders>
              <w:top w:val="nil"/>
              <w:left w:val="nil"/>
              <w:bottom w:val="single" w:sz="6" w:space="0" w:color="auto"/>
              <w:right w:val="single" w:sz="6" w:space="0" w:color="auto"/>
            </w:tcBorders>
            <w:hideMark/>
          </w:tcPr>
          <w:p w14:paraId="2B72FC23"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15 </w:t>
            </w:r>
          </w:p>
        </w:tc>
      </w:tr>
      <w:tr w:rsidR="003C5530" w:rsidRPr="0084376C" w14:paraId="53D6669D" w14:textId="77777777" w:rsidTr="003C5530">
        <w:tc>
          <w:tcPr>
            <w:tcW w:w="4635" w:type="dxa"/>
            <w:tcBorders>
              <w:top w:val="nil"/>
              <w:left w:val="single" w:sz="6" w:space="0" w:color="auto"/>
              <w:bottom w:val="single" w:sz="6" w:space="0" w:color="auto"/>
              <w:right w:val="single" w:sz="6" w:space="0" w:color="auto"/>
            </w:tcBorders>
            <w:hideMark/>
          </w:tcPr>
          <w:p w14:paraId="21687D80"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Duration </w:t>
            </w:r>
          </w:p>
        </w:tc>
        <w:tc>
          <w:tcPr>
            <w:tcW w:w="5940" w:type="dxa"/>
            <w:tcBorders>
              <w:top w:val="nil"/>
              <w:left w:val="nil"/>
              <w:bottom w:val="single" w:sz="6" w:space="0" w:color="auto"/>
              <w:right w:val="single" w:sz="6" w:space="0" w:color="auto"/>
            </w:tcBorders>
            <w:hideMark/>
          </w:tcPr>
          <w:p w14:paraId="40A34D39"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2 months </w:t>
            </w:r>
          </w:p>
        </w:tc>
      </w:tr>
      <w:tr w:rsidR="003C5530" w:rsidRPr="0084376C" w14:paraId="2BE857DF" w14:textId="77777777" w:rsidTr="003C5530">
        <w:tc>
          <w:tcPr>
            <w:tcW w:w="4635" w:type="dxa"/>
            <w:tcBorders>
              <w:top w:val="nil"/>
              <w:left w:val="single" w:sz="6" w:space="0" w:color="auto"/>
              <w:bottom w:val="single" w:sz="6" w:space="0" w:color="auto"/>
              <w:right w:val="single" w:sz="6" w:space="0" w:color="auto"/>
            </w:tcBorders>
            <w:hideMark/>
          </w:tcPr>
          <w:p w14:paraId="632B65E2"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Platform            </w:t>
            </w:r>
          </w:p>
        </w:tc>
        <w:tc>
          <w:tcPr>
            <w:tcW w:w="5940" w:type="dxa"/>
            <w:tcBorders>
              <w:top w:val="nil"/>
              <w:left w:val="nil"/>
              <w:bottom w:val="single" w:sz="6" w:space="0" w:color="auto"/>
              <w:right w:val="single" w:sz="6" w:space="0" w:color="auto"/>
            </w:tcBorders>
            <w:hideMark/>
          </w:tcPr>
          <w:p w14:paraId="12F06892"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HTML5, Bulma, React JS </w:t>
            </w:r>
          </w:p>
        </w:tc>
      </w:tr>
      <w:tr w:rsidR="003C5530" w:rsidRPr="0084376C" w14:paraId="5E4EBD9B" w14:textId="77777777" w:rsidTr="003C5530">
        <w:tc>
          <w:tcPr>
            <w:tcW w:w="4635" w:type="dxa"/>
            <w:tcBorders>
              <w:top w:val="nil"/>
              <w:left w:val="single" w:sz="6" w:space="0" w:color="auto"/>
              <w:bottom w:val="single" w:sz="6" w:space="0" w:color="auto"/>
              <w:right w:val="single" w:sz="6" w:space="0" w:color="auto"/>
            </w:tcBorders>
            <w:hideMark/>
          </w:tcPr>
          <w:p w14:paraId="0B7FCDA6"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Description        </w:t>
            </w:r>
          </w:p>
        </w:tc>
        <w:tc>
          <w:tcPr>
            <w:tcW w:w="5940" w:type="dxa"/>
            <w:tcBorders>
              <w:top w:val="nil"/>
              <w:left w:val="nil"/>
              <w:bottom w:val="single" w:sz="6" w:space="0" w:color="auto"/>
              <w:right w:val="single" w:sz="6" w:space="0" w:color="auto"/>
            </w:tcBorders>
            <w:hideMark/>
          </w:tcPr>
          <w:p w14:paraId="4100FF4B" w14:textId="77777777" w:rsidR="003C5530" w:rsidRPr="0084376C" w:rsidRDefault="003C5530">
            <w:pPr>
              <w:spacing w:after="100" w:afterAutospacing="1"/>
              <w:ind w:right="675"/>
              <w:textAlignment w:val="baseline"/>
              <w:rPr>
                <w:rFonts w:asciiTheme="minorHAnsi" w:hAnsiTheme="minorHAnsi" w:cs="Times New Roman"/>
                <w:sz w:val="22"/>
                <w:szCs w:val="22"/>
                <w:lang w:val="en-US"/>
              </w:rPr>
            </w:pPr>
            <w:r w:rsidRPr="0084376C">
              <w:rPr>
                <w:rFonts w:asciiTheme="minorHAnsi" w:hAnsiTheme="minorHAnsi" w:cs="Times New Roman"/>
                <w:sz w:val="22"/>
                <w:szCs w:val="22"/>
                <w:lang w:val="en-US"/>
              </w:rPr>
              <w:t xml:space="preserve">Source Select is </w:t>
            </w:r>
            <w:r w:rsidR="001E7616" w:rsidRPr="0084376C">
              <w:rPr>
                <w:rFonts w:asciiTheme="minorHAnsi" w:hAnsiTheme="minorHAnsi" w:cs="Times New Roman"/>
                <w:sz w:val="22"/>
                <w:szCs w:val="22"/>
                <w:lang w:val="en-US"/>
              </w:rPr>
              <w:t>an</w:t>
            </w:r>
            <w:r w:rsidR="0084376C">
              <w:rPr>
                <w:rFonts w:asciiTheme="minorHAnsi" w:hAnsiTheme="minorHAnsi" w:cs="Times New Roman"/>
                <w:sz w:val="22"/>
                <w:szCs w:val="22"/>
                <w:lang w:val="en-US"/>
              </w:rPr>
              <w:t xml:space="preserve"> E-</w:t>
            </w:r>
            <w:r w:rsidRPr="0084376C">
              <w:rPr>
                <w:rFonts w:asciiTheme="minorHAnsi" w:hAnsiTheme="minorHAnsi" w:cs="Times New Roman"/>
                <w:sz w:val="22"/>
                <w:szCs w:val="22"/>
                <w:lang w:val="en-US"/>
              </w:rPr>
              <w:t>commerce project. This web application supports business transaction between business and customer. Internal business process such as sales, purchase, warehouse, inventory and accounting were part of this application. My responsibility was to create responsive design according to the client requirement.</w:t>
            </w:r>
          </w:p>
        </w:tc>
      </w:tr>
      <w:tr w:rsidR="003C5530" w:rsidRPr="0084376C" w14:paraId="7F448CC1" w14:textId="77777777" w:rsidTr="003C5530">
        <w:tc>
          <w:tcPr>
            <w:tcW w:w="4635" w:type="dxa"/>
            <w:tcBorders>
              <w:top w:val="nil"/>
              <w:left w:val="single" w:sz="6" w:space="0" w:color="auto"/>
              <w:bottom w:val="single" w:sz="6" w:space="0" w:color="auto"/>
              <w:right w:val="single" w:sz="6" w:space="0" w:color="auto"/>
            </w:tcBorders>
            <w:hideMark/>
          </w:tcPr>
          <w:p w14:paraId="0DCCC997" w14:textId="77777777" w:rsidR="003C5530" w:rsidRPr="0084376C" w:rsidRDefault="003C5530">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Responsibilities  </w:t>
            </w:r>
          </w:p>
        </w:tc>
        <w:tc>
          <w:tcPr>
            <w:tcW w:w="5940" w:type="dxa"/>
            <w:tcBorders>
              <w:top w:val="nil"/>
              <w:left w:val="nil"/>
              <w:bottom w:val="single" w:sz="6" w:space="0" w:color="auto"/>
              <w:right w:val="single" w:sz="6" w:space="0" w:color="auto"/>
            </w:tcBorders>
            <w:hideMark/>
          </w:tcPr>
          <w:p w14:paraId="045E5703"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Involving in the functional discussion and understanding the requirements</w:t>
            </w:r>
            <w:r w:rsidRPr="0084376C">
              <w:rPr>
                <w:rFonts w:asciiTheme="minorHAnsi" w:eastAsia="Times New Roman" w:hAnsiTheme="minorHAnsi" w:cs="Times New Roman"/>
                <w:sz w:val="22"/>
                <w:szCs w:val="22"/>
              </w:rPr>
              <w:t> </w:t>
            </w:r>
          </w:p>
          <w:p w14:paraId="323CC790"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Developed responsive-HTML Template </w:t>
            </w:r>
          </w:p>
          <w:p w14:paraId="60C09F00"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Fix the bugs after integration </w:t>
            </w:r>
          </w:p>
          <w:p w14:paraId="58A0ABF9"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Designing of various user interfaces according to the required devices using Bulma as per the requirements for web-responsive</w:t>
            </w:r>
            <w:r w:rsidRPr="0084376C">
              <w:rPr>
                <w:rFonts w:asciiTheme="minorHAnsi" w:eastAsia="Times New Roman" w:hAnsiTheme="minorHAnsi" w:cs="Times New Roman"/>
                <w:sz w:val="22"/>
                <w:szCs w:val="22"/>
              </w:rPr>
              <w:t> </w:t>
            </w:r>
          </w:p>
          <w:p w14:paraId="26F25BA8"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hAnsiTheme="minorHAnsi" w:cs="Times New Roman"/>
                <w:color w:val="000000"/>
                <w:sz w:val="22"/>
                <w:szCs w:val="22"/>
              </w:rPr>
              <w:t>Used Node.JS mechanism for application server-side development and for routing of application as requirements.</w:t>
            </w:r>
          </w:p>
          <w:p w14:paraId="3AB2FA99" w14:textId="77777777" w:rsidR="003C5530" w:rsidRPr="0084376C" w:rsidRDefault="003C5530" w:rsidP="003C5530">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hAnsiTheme="minorHAnsi" w:cs="Times New Roman"/>
                <w:color w:val="000000"/>
                <w:sz w:val="22"/>
                <w:szCs w:val="22"/>
              </w:rPr>
              <w:t>Used GitHub for repository</w:t>
            </w:r>
          </w:p>
        </w:tc>
      </w:tr>
    </w:tbl>
    <w:p w14:paraId="1F640AC6" w14:textId="22EFBE32" w:rsidR="006250F3" w:rsidRDefault="006250F3" w:rsidP="00696659">
      <w:pPr>
        <w:spacing w:line="0" w:lineRule="atLeast"/>
        <w:rPr>
          <w:rFonts w:asciiTheme="minorHAnsi" w:eastAsia="Comic Sans MS" w:hAnsiTheme="minorHAnsi" w:cs="Times New Roman"/>
          <w:b/>
          <w:sz w:val="22"/>
          <w:szCs w:val="22"/>
        </w:rPr>
      </w:pPr>
    </w:p>
    <w:p w14:paraId="62603B29" w14:textId="77777777" w:rsidR="001839EE" w:rsidRDefault="001839EE" w:rsidP="00696659">
      <w:pPr>
        <w:spacing w:line="0" w:lineRule="atLeast"/>
        <w:rPr>
          <w:rFonts w:asciiTheme="minorHAnsi" w:eastAsia="Comic Sans MS" w:hAnsiTheme="minorHAnsi" w:cs="Times New Roman"/>
          <w:b/>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2"/>
        <w:gridCol w:w="5194"/>
      </w:tblGrid>
      <w:tr w:rsidR="00D01BC5" w:rsidRPr="0084376C" w14:paraId="3EE43C47" w14:textId="77777777" w:rsidTr="00F333F8">
        <w:tc>
          <w:tcPr>
            <w:tcW w:w="4635" w:type="dxa"/>
            <w:tcBorders>
              <w:top w:val="single" w:sz="6" w:space="0" w:color="auto"/>
              <w:left w:val="single" w:sz="6" w:space="0" w:color="auto"/>
              <w:bottom w:val="single" w:sz="6" w:space="0" w:color="auto"/>
              <w:right w:val="single" w:sz="6" w:space="0" w:color="auto"/>
            </w:tcBorders>
            <w:hideMark/>
          </w:tcPr>
          <w:p w14:paraId="604C0C08" w14:textId="4EE70974"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b/>
                <w:bCs/>
                <w:sz w:val="22"/>
                <w:szCs w:val="22"/>
              </w:rPr>
              <w:t>Project #</w:t>
            </w:r>
            <w:r>
              <w:rPr>
                <w:rFonts w:asciiTheme="minorHAnsi" w:eastAsia="Times New Roman" w:hAnsiTheme="minorHAnsi" w:cs="Times New Roman"/>
                <w:b/>
                <w:bCs/>
                <w:sz w:val="22"/>
                <w:szCs w:val="22"/>
              </w:rPr>
              <w:t>4</w:t>
            </w:r>
          </w:p>
        </w:tc>
        <w:tc>
          <w:tcPr>
            <w:tcW w:w="5940" w:type="dxa"/>
            <w:tcBorders>
              <w:top w:val="single" w:sz="6" w:space="0" w:color="auto"/>
              <w:left w:val="nil"/>
              <w:bottom w:val="single" w:sz="6" w:space="0" w:color="auto"/>
              <w:right w:val="single" w:sz="6" w:space="0" w:color="auto"/>
            </w:tcBorders>
            <w:hideMark/>
          </w:tcPr>
          <w:p w14:paraId="60768BF6"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 </w:t>
            </w:r>
          </w:p>
        </w:tc>
      </w:tr>
      <w:tr w:rsidR="00D01BC5" w:rsidRPr="0084376C" w14:paraId="0FD01310" w14:textId="77777777" w:rsidTr="00F333F8">
        <w:tc>
          <w:tcPr>
            <w:tcW w:w="4635" w:type="dxa"/>
            <w:tcBorders>
              <w:top w:val="nil"/>
              <w:left w:val="single" w:sz="6" w:space="0" w:color="auto"/>
              <w:bottom w:val="single" w:sz="6" w:space="0" w:color="auto"/>
              <w:right w:val="single" w:sz="6" w:space="0" w:color="auto"/>
            </w:tcBorders>
            <w:hideMark/>
          </w:tcPr>
          <w:p w14:paraId="54E93673"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Project Name    </w:t>
            </w:r>
          </w:p>
        </w:tc>
        <w:tc>
          <w:tcPr>
            <w:tcW w:w="5940" w:type="dxa"/>
            <w:tcBorders>
              <w:top w:val="nil"/>
              <w:left w:val="nil"/>
              <w:bottom w:val="single" w:sz="6" w:space="0" w:color="auto"/>
              <w:right w:val="single" w:sz="6" w:space="0" w:color="auto"/>
            </w:tcBorders>
            <w:hideMark/>
          </w:tcPr>
          <w:p w14:paraId="11DABEA2" w14:textId="02097A45"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S</w:t>
            </w:r>
            <w:r>
              <w:rPr>
                <w:rFonts w:asciiTheme="minorHAnsi" w:eastAsia="Times New Roman" w:hAnsiTheme="minorHAnsi" w:cs="Times New Roman"/>
                <w:sz w:val="22"/>
                <w:szCs w:val="22"/>
              </w:rPr>
              <w:t>ix Screens</w:t>
            </w:r>
          </w:p>
        </w:tc>
      </w:tr>
      <w:tr w:rsidR="00D01BC5" w:rsidRPr="0084376C" w14:paraId="13412FEF" w14:textId="77777777" w:rsidTr="00F333F8">
        <w:tc>
          <w:tcPr>
            <w:tcW w:w="4635" w:type="dxa"/>
            <w:tcBorders>
              <w:top w:val="nil"/>
              <w:left w:val="single" w:sz="6" w:space="0" w:color="auto"/>
              <w:bottom w:val="single" w:sz="6" w:space="0" w:color="auto"/>
              <w:right w:val="single" w:sz="6" w:space="0" w:color="auto"/>
            </w:tcBorders>
            <w:hideMark/>
          </w:tcPr>
          <w:p w14:paraId="3C7807DB"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lastRenderedPageBreak/>
              <w:t>Role                   </w:t>
            </w:r>
          </w:p>
        </w:tc>
        <w:tc>
          <w:tcPr>
            <w:tcW w:w="5940" w:type="dxa"/>
            <w:tcBorders>
              <w:top w:val="nil"/>
              <w:left w:val="nil"/>
              <w:bottom w:val="single" w:sz="6" w:space="0" w:color="auto"/>
              <w:right w:val="single" w:sz="6" w:space="0" w:color="auto"/>
            </w:tcBorders>
            <w:hideMark/>
          </w:tcPr>
          <w:p w14:paraId="63D23B7E"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Developer </w:t>
            </w:r>
          </w:p>
        </w:tc>
      </w:tr>
      <w:tr w:rsidR="00D01BC5" w:rsidRPr="0084376C" w14:paraId="054EF711" w14:textId="77777777" w:rsidTr="00F333F8">
        <w:tc>
          <w:tcPr>
            <w:tcW w:w="4635" w:type="dxa"/>
            <w:tcBorders>
              <w:top w:val="nil"/>
              <w:left w:val="single" w:sz="6" w:space="0" w:color="auto"/>
              <w:bottom w:val="single" w:sz="6" w:space="0" w:color="auto"/>
              <w:right w:val="single" w:sz="6" w:space="0" w:color="auto"/>
            </w:tcBorders>
            <w:hideMark/>
          </w:tcPr>
          <w:p w14:paraId="46D8B186"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Team size          </w:t>
            </w:r>
          </w:p>
        </w:tc>
        <w:tc>
          <w:tcPr>
            <w:tcW w:w="5940" w:type="dxa"/>
            <w:tcBorders>
              <w:top w:val="nil"/>
              <w:left w:val="nil"/>
              <w:bottom w:val="single" w:sz="6" w:space="0" w:color="auto"/>
              <w:right w:val="single" w:sz="6" w:space="0" w:color="auto"/>
            </w:tcBorders>
            <w:hideMark/>
          </w:tcPr>
          <w:p w14:paraId="021F4962" w14:textId="748507E5"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1</w:t>
            </w:r>
            <w:r>
              <w:rPr>
                <w:rFonts w:asciiTheme="minorHAnsi" w:eastAsia="Times New Roman" w:hAnsiTheme="minorHAnsi" w:cs="Times New Roman"/>
                <w:sz w:val="22"/>
                <w:szCs w:val="22"/>
              </w:rPr>
              <w:t>0</w:t>
            </w:r>
          </w:p>
        </w:tc>
      </w:tr>
      <w:tr w:rsidR="00D01BC5" w:rsidRPr="0084376C" w14:paraId="659428D4" w14:textId="77777777" w:rsidTr="00F333F8">
        <w:tc>
          <w:tcPr>
            <w:tcW w:w="4635" w:type="dxa"/>
            <w:tcBorders>
              <w:top w:val="nil"/>
              <w:left w:val="single" w:sz="6" w:space="0" w:color="auto"/>
              <w:bottom w:val="single" w:sz="6" w:space="0" w:color="auto"/>
              <w:right w:val="single" w:sz="6" w:space="0" w:color="auto"/>
            </w:tcBorders>
            <w:hideMark/>
          </w:tcPr>
          <w:p w14:paraId="4168FF13"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Duration </w:t>
            </w:r>
          </w:p>
        </w:tc>
        <w:tc>
          <w:tcPr>
            <w:tcW w:w="5940" w:type="dxa"/>
            <w:tcBorders>
              <w:top w:val="nil"/>
              <w:left w:val="nil"/>
              <w:bottom w:val="single" w:sz="6" w:space="0" w:color="auto"/>
              <w:right w:val="single" w:sz="6" w:space="0" w:color="auto"/>
            </w:tcBorders>
            <w:hideMark/>
          </w:tcPr>
          <w:p w14:paraId="740E59B3" w14:textId="39382093" w:rsidR="00D01BC5" w:rsidRPr="0084376C" w:rsidRDefault="00DD7DE8" w:rsidP="00F333F8">
            <w:pPr>
              <w:spacing w:after="100" w:afterAutospacing="1"/>
              <w:ind w:right="675"/>
              <w:textAlignment w:val="baseline"/>
              <w:rPr>
                <w:rFonts w:asciiTheme="minorHAnsi" w:eastAsia="Times New Roman" w:hAnsiTheme="minorHAnsi" w:cs="Times New Roman"/>
                <w:sz w:val="22"/>
                <w:szCs w:val="22"/>
              </w:rPr>
            </w:pPr>
            <w:r>
              <w:rPr>
                <w:rFonts w:asciiTheme="minorHAnsi" w:eastAsia="Times New Roman" w:hAnsiTheme="minorHAnsi" w:cs="Times New Roman"/>
                <w:sz w:val="22"/>
                <w:szCs w:val="22"/>
              </w:rPr>
              <w:t>3</w:t>
            </w:r>
            <w:r w:rsidR="00D01BC5" w:rsidRPr="0084376C">
              <w:rPr>
                <w:rFonts w:asciiTheme="minorHAnsi" w:eastAsia="Times New Roman" w:hAnsiTheme="minorHAnsi" w:cs="Times New Roman"/>
                <w:sz w:val="22"/>
                <w:szCs w:val="22"/>
              </w:rPr>
              <w:t xml:space="preserve"> months </w:t>
            </w:r>
          </w:p>
        </w:tc>
      </w:tr>
      <w:tr w:rsidR="00D01BC5" w:rsidRPr="0084376C" w14:paraId="06CA086B" w14:textId="77777777" w:rsidTr="00F333F8">
        <w:tc>
          <w:tcPr>
            <w:tcW w:w="4635" w:type="dxa"/>
            <w:tcBorders>
              <w:top w:val="nil"/>
              <w:left w:val="single" w:sz="6" w:space="0" w:color="auto"/>
              <w:bottom w:val="single" w:sz="6" w:space="0" w:color="auto"/>
              <w:right w:val="single" w:sz="6" w:space="0" w:color="auto"/>
            </w:tcBorders>
            <w:hideMark/>
          </w:tcPr>
          <w:p w14:paraId="7FEF3024"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Platform            </w:t>
            </w:r>
          </w:p>
        </w:tc>
        <w:tc>
          <w:tcPr>
            <w:tcW w:w="5940" w:type="dxa"/>
            <w:tcBorders>
              <w:top w:val="nil"/>
              <w:left w:val="nil"/>
              <w:bottom w:val="single" w:sz="6" w:space="0" w:color="auto"/>
              <w:right w:val="single" w:sz="6" w:space="0" w:color="auto"/>
            </w:tcBorders>
            <w:hideMark/>
          </w:tcPr>
          <w:p w14:paraId="1616E132" w14:textId="64D1DB3B"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HTML5,</w:t>
            </w:r>
            <w:r>
              <w:rPr>
                <w:rFonts w:asciiTheme="minorHAnsi" w:eastAsia="Times New Roman" w:hAnsiTheme="minorHAnsi" w:cs="Times New Roman"/>
                <w:sz w:val="22"/>
                <w:szCs w:val="22"/>
              </w:rPr>
              <w:t xml:space="preserve"> Materialized UI, Angular 2, D3.js</w:t>
            </w:r>
          </w:p>
        </w:tc>
      </w:tr>
      <w:tr w:rsidR="00D01BC5" w:rsidRPr="0084376C" w14:paraId="0A46CA8F" w14:textId="77777777" w:rsidTr="00F333F8">
        <w:tc>
          <w:tcPr>
            <w:tcW w:w="4635" w:type="dxa"/>
            <w:tcBorders>
              <w:top w:val="nil"/>
              <w:left w:val="single" w:sz="6" w:space="0" w:color="auto"/>
              <w:bottom w:val="single" w:sz="6" w:space="0" w:color="auto"/>
              <w:right w:val="single" w:sz="6" w:space="0" w:color="auto"/>
            </w:tcBorders>
            <w:hideMark/>
          </w:tcPr>
          <w:p w14:paraId="0FB1AEC4"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Description        </w:t>
            </w:r>
          </w:p>
        </w:tc>
        <w:tc>
          <w:tcPr>
            <w:tcW w:w="5940" w:type="dxa"/>
            <w:tcBorders>
              <w:top w:val="nil"/>
              <w:left w:val="nil"/>
              <w:bottom w:val="single" w:sz="6" w:space="0" w:color="auto"/>
              <w:right w:val="single" w:sz="6" w:space="0" w:color="auto"/>
            </w:tcBorders>
            <w:hideMark/>
          </w:tcPr>
          <w:p w14:paraId="2E8A4A07" w14:textId="31460EEC" w:rsidR="00D01BC5" w:rsidRPr="0084376C" w:rsidRDefault="006250F3" w:rsidP="00F333F8">
            <w:pPr>
              <w:spacing w:after="100" w:afterAutospacing="1"/>
              <w:ind w:right="675"/>
              <w:textAlignment w:val="baseline"/>
              <w:rPr>
                <w:rFonts w:asciiTheme="minorHAnsi" w:hAnsiTheme="minorHAnsi" w:cs="Times New Roman"/>
                <w:sz w:val="22"/>
                <w:szCs w:val="22"/>
                <w:lang w:val="en-US"/>
              </w:rPr>
            </w:pPr>
            <w:r>
              <w:rPr>
                <w:rFonts w:asciiTheme="minorHAnsi" w:hAnsiTheme="minorHAnsi" w:cs="Times New Roman"/>
                <w:sz w:val="22"/>
                <w:szCs w:val="22"/>
                <w:lang w:val="en-US"/>
              </w:rPr>
              <w:t xml:space="preserve">Six Screen is an E-commerce project. This web application is used for maintaining details of Toyota cars across the world. And taking care of each customer reviews etc.  </w:t>
            </w:r>
            <w:r w:rsidRPr="0084376C">
              <w:rPr>
                <w:rFonts w:asciiTheme="minorHAnsi" w:hAnsiTheme="minorHAnsi" w:cs="Times New Roman"/>
                <w:sz w:val="22"/>
                <w:szCs w:val="22"/>
                <w:lang w:val="en-US"/>
              </w:rPr>
              <w:t>My responsibility was to create responsive design according to the client requirement.</w:t>
            </w:r>
          </w:p>
        </w:tc>
      </w:tr>
      <w:tr w:rsidR="00D01BC5" w:rsidRPr="0084376C" w14:paraId="68398231" w14:textId="77777777" w:rsidTr="00F333F8">
        <w:tc>
          <w:tcPr>
            <w:tcW w:w="4635" w:type="dxa"/>
            <w:tcBorders>
              <w:top w:val="nil"/>
              <w:left w:val="single" w:sz="6" w:space="0" w:color="auto"/>
              <w:bottom w:val="single" w:sz="6" w:space="0" w:color="auto"/>
              <w:right w:val="single" w:sz="6" w:space="0" w:color="auto"/>
            </w:tcBorders>
            <w:hideMark/>
          </w:tcPr>
          <w:p w14:paraId="58D58586" w14:textId="77777777" w:rsidR="00D01BC5" w:rsidRPr="0084376C" w:rsidRDefault="00D01BC5" w:rsidP="00F333F8">
            <w:pPr>
              <w:spacing w:after="100" w:afterAutospacing="1"/>
              <w:ind w:right="675"/>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Responsibilities  </w:t>
            </w:r>
          </w:p>
        </w:tc>
        <w:tc>
          <w:tcPr>
            <w:tcW w:w="5940" w:type="dxa"/>
            <w:tcBorders>
              <w:top w:val="nil"/>
              <w:left w:val="nil"/>
              <w:bottom w:val="single" w:sz="6" w:space="0" w:color="auto"/>
              <w:right w:val="single" w:sz="6" w:space="0" w:color="auto"/>
            </w:tcBorders>
            <w:hideMark/>
          </w:tcPr>
          <w:p w14:paraId="12703AA7" w14:textId="77777777"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Involving in the functional discussion and understanding the requirements</w:t>
            </w:r>
            <w:r w:rsidRPr="0084376C">
              <w:rPr>
                <w:rFonts w:asciiTheme="minorHAnsi" w:eastAsia="Times New Roman" w:hAnsiTheme="minorHAnsi" w:cs="Times New Roman"/>
                <w:sz w:val="22"/>
                <w:szCs w:val="22"/>
              </w:rPr>
              <w:t> </w:t>
            </w:r>
          </w:p>
          <w:p w14:paraId="7686CB64" w14:textId="77777777"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Developed responsive-HTML Template </w:t>
            </w:r>
          </w:p>
          <w:p w14:paraId="2C35BA68" w14:textId="77777777"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sz w:val="22"/>
                <w:szCs w:val="22"/>
              </w:rPr>
              <w:t>Fix the bugs after integration </w:t>
            </w:r>
          </w:p>
          <w:p w14:paraId="243D0405" w14:textId="01E4DC70"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eastAsia="Times New Roman" w:hAnsiTheme="minorHAnsi" w:cs="Times New Roman"/>
                <w:color w:val="222222"/>
                <w:sz w:val="22"/>
                <w:szCs w:val="22"/>
              </w:rPr>
              <w:t xml:space="preserve">Designing of various user interfaces according to the required devices using </w:t>
            </w:r>
            <w:r>
              <w:rPr>
                <w:rFonts w:asciiTheme="minorHAnsi" w:eastAsia="Times New Roman" w:hAnsiTheme="minorHAnsi" w:cs="Times New Roman"/>
                <w:color w:val="222222"/>
                <w:sz w:val="22"/>
                <w:szCs w:val="22"/>
              </w:rPr>
              <w:t>materialized UI</w:t>
            </w:r>
            <w:r w:rsidRPr="0084376C">
              <w:rPr>
                <w:rFonts w:asciiTheme="minorHAnsi" w:eastAsia="Times New Roman" w:hAnsiTheme="minorHAnsi" w:cs="Times New Roman"/>
                <w:color w:val="222222"/>
                <w:sz w:val="22"/>
                <w:szCs w:val="22"/>
              </w:rPr>
              <w:t xml:space="preserve"> as per the requirements for web-responsive</w:t>
            </w:r>
            <w:r w:rsidRPr="0084376C">
              <w:rPr>
                <w:rFonts w:asciiTheme="minorHAnsi" w:eastAsia="Times New Roman" w:hAnsiTheme="minorHAnsi" w:cs="Times New Roman"/>
                <w:sz w:val="22"/>
                <w:szCs w:val="22"/>
              </w:rPr>
              <w:t> </w:t>
            </w:r>
          </w:p>
          <w:p w14:paraId="53CFFE4B" w14:textId="77777777"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hAnsiTheme="minorHAnsi" w:cs="Times New Roman"/>
                <w:color w:val="000000"/>
                <w:sz w:val="22"/>
                <w:szCs w:val="22"/>
              </w:rPr>
              <w:t>Used Node.JS mechanism for application server-side development and for routing of application as requirements.</w:t>
            </w:r>
          </w:p>
          <w:p w14:paraId="6D5B7236" w14:textId="77777777" w:rsidR="00D01BC5" w:rsidRPr="0084376C" w:rsidRDefault="00D01BC5" w:rsidP="00F333F8">
            <w:pPr>
              <w:numPr>
                <w:ilvl w:val="0"/>
                <w:numId w:val="8"/>
              </w:numPr>
              <w:spacing w:after="100" w:afterAutospacing="1"/>
              <w:ind w:left="360" w:firstLine="0"/>
              <w:textAlignment w:val="baseline"/>
              <w:rPr>
                <w:rFonts w:asciiTheme="minorHAnsi" w:eastAsia="Times New Roman" w:hAnsiTheme="minorHAnsi" w:cs="Times New Roman"/>
                <w:sz w:val="22"/>
                <w:szCs w:val="22"/>
              </w:rPr>
            </w:pPr>
            <w:r w:rsidRPr="0084376C">
              <w:rPr>
                <w:rFonts w:asciiTheme="minorHAnsi" w:hAnsiTheme="minorHAnsi" w:cs="Times New Roman"/>
                <w:color w:val="000000"/>
                <w:sz w:val="22"/>
                <w:szCs w:val="22"/>
              </w:rPr>
              <w:t>Used GitHub for repository</w:t>
            </w:r>
          </w:p>
        </w:tc>
      </w:tr>
    </w:tbl>
    <w:p w14:paraId="5BBC4265" w14:textId="77777777" w:rsidR="00D01BC5" w:rsidRDefault="00D01BC5" w:rsidP="00696659">
      <w:pPr>
        <w:spacing w:line="0" w:lineRule="atLeast"/>
        <w:rPr>
          <w:rFonts w:asciiTheme="minorHAnsi" w:eastAsia="Comic Sans MS" w:hAnsiTheme="minorHAnsi" w:cs="Times New Roman"/>
          <w:b/>
          <w:sz w:val="22"/>
          <w:szCs w:val="22"/>
        </w:rPr>
      </w:pPr>
    </w:p>
    <w:p w14:paraId="2F0DD73A" w14:textId="77777777" w:rsidR="008A2EB9" w:rsidRPr="0084376C" w:rsidRDefault="008A2EB9" w:rsidP="00696659">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Educational Qualification:</w:t>
      </w:r>
    </w:p>
    <w:p w14:paraId="41068850" w14:textId="77777777" w:rsidR="008A2EB9" w:rsidRPr="0084376C" w:rsidRDefault="008A2EB9" w:rsidP="008A2EB9">
      <w:pPr>
        <w:spacing w:line="1" w:lineRule="exact"/>
        <w:rPr>
          <w:rFonts w:asciiTheme="minorHAnsi" w:eastAsia="Times New Roman" w:hAnsiTheme="minorHAnsi" w:cs="Times New Roman"/>
          <w:sz w:val="22"/>
          <w:szCs w:val="22"/>
        </w:rPr>
      </w:pPr>
    </w:p>
    <w:p w14:paraId="32A84067" w14:textId="77777777" w:rsidR="008A2EB9" w:rsidRPr="0084376C" w:rsidRDefault="008A2EB9" w:rsidP="008A2EB9">
      <w:pPr>
        <w:numPr>
          <w:ilvl w:val="0"/>
          <w:numId w:val="3"/>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Diploma in Computer Science and Engineering, MEI Polytechnic, in May 2015.</w:t>
      </w:r>
    </w:p>
    <w:p w14:paraId="7BBB7300" w14:textId="77777777" w:rsidR="008A2EB9" w:rsidRPr="0084376C" w:rsidRDefault="008A2EB9" w:rsidP="008A2EB9">
      <w:pPr>
        <w:spacing w:line="1" w:lineRule="exact"/>
        <w:rPr>
          <w:rFonts w:asciiTheme="minorHAnsi" w:eastAsia="Times New Roman" w:hAnsiTheme="minorHAnsi" w:cs="Times New Roman"/>
          <w:sz w:val="22"/>
          <w:szCs w:val="22"/>
        </w:rPr>
      </w:pPr>
    </w:p>
    <w:p w14:paraId="6137C10E" w14:textId="77777777" w:rsidR="008A2EB9" w:rsidRPr="0084376C" w:rsidRDefault="008A2EB9" w:rsidP="00AB43A6">
      <w:pPr>
        <w:numPr>
          <w:ilvl w:val="0"/>
          <w:numId w:val="3"/>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SSLC from Jindal Public School, in May 2012.</w:t>
      </w:r>
    </w:p>
    <w:p w14:paraId="32F6323E" w14:textId="77777777" w:rsidR="008A2EB9" w:rsidRPr="0084376C" w:rsidRDefault="008A2EB9" w:rsidP="008A2EB9">
      <w:pPr>
        <w:spacing w:line="0" w:lineRule="atLeast"/>
        <w:rPr>
          <w:rFonts w:asciiTheme="minorHAnsi" w:eastAsia="Comic Sans MS" w:hAnsiTheme="minorHAnsi" w:cs="Times New Roman"/>
          <w:b/>
          <w:sz w:val="22"/>
          <w:szCs w:val="22"/>
        </w:rPr>
      </w:pPr>
    </w:p>
    <w:p w14:paraId="29F24D8A" w14:textId="77777777" w:rsidR="0052076A" w:rsidRPr="0084376C" w:rsidRDefault="008A2EB9" w:rsidP="008A2EB9">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Co-curriculum Activities:</w:t>
      </w:r>
    </w:p>
    <w:p w14:paraId="4F9578E1" w14:textId="77777777" w:rsidR="008A2EB9" w:rsidRPr="0084376C" w:rsidRDefault="008A2EB9" w:rsidP="008A2EB9">
      <w:pPr>
        <w:numPr>
          <w:ilvl w:val="0"/>
          <w:numId w:val="4"/>
        </w:numPr>
        <w:tabs>
          <w:tab w:val="left" w:pos="720"/>
        </w:tabs>
        <w:spacing w:line="206" w:lineRule="auto"/>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Participated in State Level Veda Dyuti -2011 and secured 1</w:t>
      </w:r>
      <w:r w:rsidRPr="0084376C">
        <w:rPr>
          <w:rFonts w:asciiTheme="minorHAnsi" w:eastAsia="Comic Sans MS" w:hAnsiTheme="minorHAnsi" w:cs="Times New Roman"/>
          <w:sz w:val="22"/>
          <w:szCs w:val="22"/>
          <w:vertAlign w:val="superscript"/>
        </w:rPr>
        <w:t>st</w:t>
      </w:r>
      <w:r w:rsidRPr="0084376C">
        <w:rPr>
          <w:rFonts w:asciiTheme="minorHAnsi" w:eastAsia="Comic Sans MS" w:hAnsiTheme="minorHAnsi" w:cs="Times New Roman"/>
          <w:sz w:val="22"/>
          <w:szCs w:val="22"/>
        </w:rPr>
        <w:t xml:space="preserve"> class.</w:t>
      </w:r>
    </w:p>
    <w:p w14:paraId="344B3019" w14:textId="77777777" w:rsidR="008A2EB9" w:rsidRPr="0084376C" w:rsidRDefault="008A2EB9" w:rsidP="008A2EB9">
      <w:pPr>
        <w:spacing w:line="1" w:lineRule="exact"/>
        <w:rPr>
          <w:rFonts w:asciiTheme="minorHAnsi" w:eastAsia="Times New Roman" w:hAnsiTheme="minorHAnsi" w:cs="Times New Roman"/>
          <w:sz w:val="22"/>
          <w:szCs w:val="22"/>
        </w:rPr>
      </w:pPr>
    </w:p>
    <w:p w14:paraId="4380F930" w14:textId="77777777" w:rsidR="008A2EB9" w:rsidRPr="0084376C" w:rsidRDefault="008A2EB9" w:rsidP="008A2EB9">
      <w:pPr>
        <w:numPr>
          <w:ilvl w:val="0"/>
          <w:numId w:val="4"/>
        </w:numPr>
        <w:tabs>
          <w:tab w:val="left" w:pos="720"/>
        </w:tabs>
        <w:spacing w:line="0" w:lineRule="atLeast"/>
        <w:ind w:left="720" w:right="100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Participated in International Mathematics and English Olympiads Exam in 2011 and certified.</w:t>
      </w:r>
    </w:p>
    <w:p w14:paraId="45E47291" w14:textId="77777777" w:rsidR="008A2EB9" w:rsidRPr="0084376C" w:rsidRDefault="008A2EB9" w:rsidP="008A2EB9">
      <w:pPr>
        <w:numPr>
          <w:ilvl w:val="0"/>
          <w:numId w:val="5"/>
        </w:numPr>
        <w:tabs>
          <w:tab w:val="left" w:pos="720"/>
        </w:tabs>
        <w:spacing w:line="0" w:lineRule="atLeast"/>
        <w:ind w:left="720" w:right="40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 xml:space="preserve">Written ‘A’ certificate NCC examination under the authority of Ministry of </w:t>
      </w:r>
      <w:r w:rsidR="0084376C" w:rsidRPr="0084376C">
        <w:rPr>
          <w:rFonts w:asciiTheme="minorHAnsi" w:eastAsia="Comic Sans MS" w:hAnsiTheme="minorHAnsi" w:cs="Times New Roman"/>
          <w:sz w:val="22"/>
          <w:szCs w:val="22"/>
        </w:rPr>
        <w:t>defence</w:t>
      </w:r>
      <w:r w:rsidRPr="0084376C">
        <w:rPr>
          <w:rFonts w:asciiTheme="minorHAnsi" w:eastAsia="Comic Sans MS" w:hAnsiTheme="minorHAnsi" w:cs="Times New Roman"/>
          <w:sz w:val="22"/>
          <w:szCs w:val="22"/>
        </w:rPr>
        <w:t>, Government of India in the year 2009 and certified.</w:t>
      </w:r>
    </w:p>
    <w:p w14:paraId="680BED21" w14:textId="77777777" w:rsidR="008A2EB9" w:rsidRPr="0084376C" w:rsidRDefault="008A2EB9" w:rsidP="008A2EB9">
      <w:pPr>
        <w:numPr>
          <w:ilvl w:val="0"/>
          <w:numId w:val="5"/>
        </w:numPr>
        <w:tabs>
          <w:tab w:val="left" w:pos="720"/>
        </w:tabs>
        <w:spacing w:line="0" w:lineRule="atLeast"/>
        <w:ind w:left="720" w:right="4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 xml:space="preserve">Certified in National Employable skills from The Government </w:t>
      </w:r>
      <w:proofErr w:type="gramStart"/>
      <w:r w:rsidRPr="0084376C">
        <w:rPr>
          <w:rFonts w:asciiTheme="minorHAnsi" w:eastAsia="Comic Sans MS" w:hAnsiTheme="minorHAnsi" w:cs="Times New Roman"/>
          <w:sz w:val="22"/>
          <w:szCs w:val="22"/>
        </w:rPr>
        <w:t>Of</w:t>
      </w:r>
      <w:proofErr w:type="gramEnd"/>
      <w:r w:rsidRPr="0084376C">
        <w:rPr>
          <w:rFonts w:asciiTheme="minorHAnsi" w:eastAsia="Comic Sans MS" w:hAnsiTheme="minorHAnsi" w:cs="Times New Roman"/>
          <w:sz w:val="22"/>
          <w:szCs w:val="22"/>
        </w:rPr>
        <w:t xml:space="preserve"> India, such as (Soft Skills, Basic Computer Skills and Hardware) in Kayaka Education Institution, Rajajinagar, Bangalore-10.</w:t>
      </w:r>
    </w:p>
    <w:p w14:paraId="2C94FDA1" w14:textId="77777777" w:rsidR="008A2EB9" w:rsidRPr="0084376C" w:rsidRDefault="008A2EB9" w:rsidP="008A2EB9">
      <w:pPr>
        <w:spacing w:line="1" w:lineRule="exact"/>
        <w:rPr>
          <w:rFonts w:asciiTheme="minorHAnsi" w:eastAsia="Times New Roman" w:hAnsiTheme="minorHAnsi" w:cs="Times New Roman"/>
          <w:sz w:val="22"/>
          <w:szCs w:val="22"/>
        </w:rPr>
      </w:pPr>
    </w:p>
    <w:p w14:paraId="6AD2DFE1" w14:textId="77777777" w:rsidR="008A2EB9" w:rsidRPr="0084376C" w:rsidRDefault="008A2EB9" w:rsidP="008A2EB9">
      <w:pPr>
        <w:numPr>
          <w:ilvl w:val="0"/>
          <w:numId w:val="5"/>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Participated in All Karnataka Science Aptitude Test-2012.</w:t>
      </w:r>
    </w:p>
    <w:p w14:paraId="36E3A523" w14:textId="77777777" w:rsidR="008A2EB9" w:rsidRPr="0084376C" w:rsidRDefault="008A2EB9" w:rsidP="008A2EB9">
      <w:pPr>
        <w:numPr>
          <w:ilvl w:val="0"/>
          <w:numId w:val="5"/>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Certified from Mamatha English School for our final year diploma project.</w:t>
      </w:r>
    </w:p>
    <w:p w14:paraId="564306DB" w14:textId="77777777" w:rsidR="008A2EB9" w:rsidRPr="0084376C" w:rsidRDefault="008A2EB9" w:rsidP="008A2EB9">
      <w:pPr>
        <w:spacing w:line="1" w:lineRule="exact"/>
        <w:rPr>
          <w:rFonts w:asciiTheme="minorHAnsi" w:eastAsia="Times New Roman" w:hAnsiTheme="minorHAnsi" w:cs="Times New Roman"/>
          <w:sz w:val="22"/>
          <w:szCs w:val="22"/>
        </w:rPr>
      </w:pPr>
    </w:p>
    <w:p w14:paraId="646AE2E9" w14:textId="77777777" w:rsidR="008A2EB9" w:rsidRPr="0084376C" w:rsidRDefault="008A2EB9" w:rsidP="008A2EB9">
      <w:pPr>
        <w:numPr>
          <w:ilvl w:val="0"/>
          <w:numId w:val="5"/>
        </w:numPr>
        <w:tabs>
          <w:tab w:val="left" w:pos="720"/>
        </w:tabs>
        <w:spacing w:line="0" w:lineRule="atLeast"/>
        <w:ind w:left="720" w:hanging="358"/>
        <w:rPr>
          <w:rFonts w:asciiTheme="minorHAnsi" w:eastAsia="Times New Roman" w:hAnsiTheme="minorHAnsi" w:cs="Times New Roman"/>
          <w:sz w:val="22"/>
          <w:szCs w:val="22"/>
        </w:rPr>
      </w:pPr>
      <w:r w:rsidRPr="0084376C">
        <w:rPr>
          <w:rFonts w:asciiTheme="minorHAnsi" w:eastAsia="Comic Sans MS" w:hAnsiTheme="minorHAnsi" w:cs="Times New Roman"/>
          <w:sz w:val="22"/>
          <w:szCs w:val="22"/>
        </w:rPr>
        <w:t>Participated in National level coding Competition, Code igniter – 2017</w:t>
      </w:r>
    </w:p>
    <w:p w14:paraId="6008F458" w14:textId="77777777" w:rsidR="00696659" w:rsidRPr="0084376C" w:rsidRDefault="00696659" w:rsidP="008A2EB9">
      <w:pPr>
        <w:spacing w:line="0" w:lineRule="atLeast"/>
        <w:rPr>
          <w:rFonts w:asciiTheme="minorHAnsi" w:eastAsia="Comic Sans MS" w:hAnsiTheme="minorHAnsi" w:cs="Times New Roman"/>
          <w:b/>
          <w:sz w:val="22"/>
          <w:szCs w:val="22"/>
        </w:rPr>
      </w:pPr>
    </w:p>
    <w:p w14:paraId="5292ACE8" w14:textId="77777777" w:rsidR="0052076A" w:rsidRPr="0084376C" w:rsidRDefault="008A2EB9" w:rsidP="008A2EB9">
      <w:pPr>
        <w:spacing w:line="0" w:lineRule="atLeast"/>
        <w:rPr>
          <w:rFonts w:asciiTheme="minorHAnsi" w:eastAsia="Comic Sans MS" w:hAnsiTheme="minorHAnsi" w:cs="Times New Roman"/>
          <w:b/>
          <w:sz w:val="22"/>
          <w:szCs w:val="22"/>
        </w:rPr>
      </w:pPr>
      <w:r w:rsidRPr="0084376C">
        <w:rPr>
          <w:rFonts w:asciiTheme="minorHAnsi" w:eastAsia="Comic Sans MS" w:hAnsiTheme="minorHAnsi" w:cs="Times New Roman"/>
          <w:b/>
          <w:sz w:val="22"/>
          <w:szCs w:val="22"/>
        </w:rPr>
        <w:t>Declaration:</w:t>
      </w:r>
    </w:p>
    <w:p w14:paraId="6000316C" w14:textId="77777777" w:rsidR="008A2EB9" w:rsidRPr="0084376C" w:rsidRDefault="008A2EB9" w:rsidP="008A2EB9">
      <w:pPr>
        <w:spacing w:line="5" w:lineRule="exact"/>
        <w:rPr>
          <w:rFonts w:asciiTheme="minorHAnsi" w:eastAsia="Times New Roman" w:hAnsiTheme="minorHAnsi" w:cs="Times New Roman"/>
          <w:sz w:val="22"/>
          <w:szCs w:val="22"/>
        </w:rPr>
      </w:pPr>
    </w:p>
    <w:p w14:paraId="0274E0B8" w14:textId="77777777" w:rsidR="008A2EB9" w:rsidRPr="0084376C" w:rsidRDefault="008A2EB9" w:rsidP="008A2EB9">
      <w:pPr>
        <w:spacing w:line="244" w:lineRule="auto"/>
        <w:ind w:right="460" w:firstLine="720"/>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I hereby declare that all the above Information are true and correct to the best of my Knowledge.</w:t>
      </w:r>
    </w:p>
    <w:p w14:paraId="58DD9635" w14:textId="77777777" w:rsidR="008A2EB9" w:rsidRPr="0084376C" w:rsidRDefault="008A2EB9" w:rsidP="008A2EB9">
      <w:pPr>
        <w:spacing w:line="349" w:lineRule="exact"/>
        <w:rPr>
          <w:rFonts w:asciiTheme="minorHAnsi" w:eastAsia="Times New Roman" w:hAnsiTheme="minorHAnsi" w:cs="Times New Roman"/>
          <w:sz w:val="22"/>
          <w:szCs w:val="22"/>
        </w:rPr>
      </w:pPr>
    </w:p>
    <w:p w14:paraId="47D86545" w14:textId="77777777" w:rsidR="008A2EB9" w:rsidRPr="0084376C" w:rsidRDefault="008A2EB9" w:rsidP="008A2EB9">
      <w:pPr>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Date:</w:t>
      </w:r>
    </w:p>
    <w:p w14:paraId="53B1D5C4" w14:textId="77777777" w:rsidR="008A2EB9" w:rsidRPr="0084376C" w:rsidRDefault="008A2EB9" w:rsidP="008A2EB9">
      <w:pPr>
        <w:spacing w:line="0" w:lineRule="atLeast"/>
        <w:rPr>
          <w:rFonts w:asciiTheme="minorHAnsi" w:eastAsia="Comic Sans MS" w:hAnsiTheme="minorHAnsi" w:cs="Times New Roman"/>
          <w:sz w:val="22"/>
          <w:szCs w:val="22"/>
        </w:rPr>
      </w:pPr>
      <w:r w:rsidRPr="0084376C">
        <w:rPr>
          <w:rFonts w:asciiTheme="minorHAnsi" w:eastAsia="Comic Sans MS" w:hAnsiTheme="minorHAnsi" w:cs="Times New Roman"/>
          <w:sz w:val="22"/>
          <w:szCs w:val="22"/>
        </w:rPr>
        <w:t>Place:</w:t>
      </w:r>
    </w:p>
    <w:p w14:paraId="6862A7E7" w14:textId="77777777" w:rsidR="008A2EB9" w:rsidRPr="0084376C" w:rsidRDefault="008A2EB9" w:rsidP="008A2EB9">
      <w:pPr>
        <w:spacing w:line="3" w:lineRule="exact"/>
        <w:rPr>
          <w:rFonts w:asciiTheme="minorHAnsi" w:eastAsia="Times New Roman" w:hAnsiTheme="minorHAnsi" w:cs="Times New Roman"/>
          <w:sz w:val="22"/>
          <w:szCs w:val="22"/>
        </w:rPr>
      </w:pPr>
    </w:p>
    <w:p w14:paraId="2BD031BF" w14:textId="77777777" w:rsidR="00336FB7" w:rsidRPr="0084376C" w:rsidRDefault="00696659" w:rsidP="0084376C">
      <w:pPr>
        <w:spacing w:line="0" w:lineRule="atLeast"/>
        <w:jc w:val="right"/>
        <w:rPr>
          <w:rFonts w:asciiTheme="minorHAnsi" w:hAnsiTheme="minorHAnsi" w:cs="Times New Roman"/>
          <w:sz w:val="22"/>
          <w:szCs w:val="22"/>
        </w:rPr>
      </w:pPr>
      <w:r w:rsidRPr="0084376C">
        <w:rPr>
          <w:rFonts w:asciiTheme="minorHAnsi" w:eastAsia="Comic Sans MS" w:hAnsiTheme="minorHAnsi" w:cs="Times New Roman"/>
          <w:sz w:val="22"/>
          <w:szCs w:val="22"/>
        </w:rPr>
        <w:t>(Pooja G P)</w:t>
      </w:r>
      <w:bookmarkStart w:id="1" w:name="page2"/>
      <w:bookmarkEnd w:id="1"/>
    </w:p>
    <w:sectPr w:rsidR="00336FB7" w:rsidRPr="0084376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A19F" w14:textId="77777777" w:rsidR="00AA6841" w:rsidRDefault="00AA6841" w:rsidP="00DE05E3">
      <w:r>
        <w:separator/>
      </w:r>
    </w:p>
  </w:endnote>
  <w:endnote w:type="continuationSeparator" w:id="0">
    <w:p w14:paraId="4E3BBBBC" w14:textId="77777777" w:rsidR="00AA6841" w:rsidRDefault="00AA6841" w:rsidP="00DE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219A" w14:textId="77777777" w:rsidR="00AA6841" w:rsidRDefault="00AA6841" w:rsidP="00DE05E3">
      <w:r>
        <w:separator/>
      </w:r>
    </w:p>
  </w:footnote>
  <w:footnote w:type="continuationSeparator" w:id="0">
    <w:p w14:paraId="578CD7BC" w14:textId="77777777" w:rsidR="00AA6841" w:rsidRDefault="00AA6841" w:rsidP="00DE0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4FCA3" w14:textId="77777777" w:rsidR="00DE05E3" w:rsidRDefault="00DE05E3">
    <w:pPr>
      <w:pStyle w:val="Header"/>
    </w:pPr>
  </w:p>
  <w:p w14:paraId="225CE8A3" w14:textId="77777777" w:rsidR="00DE05E3" w:rsidRDefault="00DE0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8224C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4C945B4"/>
    <w:multiLevelType w:val="multilevel"/>
    <w:tmpl w:val="82940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6A0721"/>
    <w:multiLevelType w:val="multilevel"/>
    <w:tmpl w:val="50763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C606E"/>
    <w:multiLevelType w:val="multilevel"/>
    <w:tmpl w:val="5BF07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5E3"/>
    <w:rsid w:val="00072565"/>
    <w:rsid w:val="00115430"/>
    <w:rsid w:val="001227BD"/>
    <w:rsid w:val="00162801"/>
    <w:rsid w:val="001839EE"/>
    <w:rsid w:val="001E7616"/>
    <w:rsid w:val="002744C9"/>
    <w:rsid w:val="00336FB7"/>
    <w:rsid w:val="003C5530"/>
    <w:rsid w:val="00445DFF"/>
    <w:rsid w:val="00475939"/>
    <w:rsid w:val="00481B2A"/>
    <w:rsid w:val="0050575C"/>
    <w:rsid w:val="0052076A"/>
    <w:rsid w:val="005B5A9B"/>
    <w:rsid w:val="005D7F5C"/>
    <w:rsid w:val="0060124A"/>
    <w:rsid w:val="006102D3"/>
    <w:rsid w:val="006250F3"/>
    <w:rsid w:val="00655A99"/>
    <w:rsid w:val="00696659"/>
    <w:rsid w:val="006E25BE"/>
    <w:rsid w:val="007C22EF"/>
    <w:rsid w:val="007E77AB"/>
    <w:rsid w:val="00815BB0"/>
    <w:rsid w:val="0084376C"/>
    <w:rsid w:val="008A2EB9"/>
    <w:rsid w:val="0095079F"/>
    <w:rsid w:val="00951749"/>
    <w:rsid w:val="00A1384E"/>
    <w:rsid w:val="00A1594F"/>
    <w:rsid w:val="00A610EE"/>
    <w:rsid w:val="00AA6841"/>
    <w:rsid w:val="00AB43A6"/>
    <w:rsid w:val="00C11884"/>
    <w:rsid w:val="00CA430E"/>
    <w:rsid w:val="00CD667E"/>
    <w:rsid w:val="00CF5B56"/>
    <w:rsid w:val="00D01BC5"/>
    <w:rsid w:val="00D051DC"/>
    <w:rsid w:val="00DA1EB3"/>
    <w:rsid w:val="00DD7DE8"/>
    <w:rsid w:val="00DE05E3"/>
    <w:rsid w:val="00EC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8966"/>
  <w15:docId w15:val="{7518C45E-E502-4786-84EB-2E36D226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5E3"/>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5E3"/>
    <w:pPr>
      <w:tabs>
        <w:tab w:val="center" w:pos="4513"/>
        <w:tab w:val="right" w:pos="9026"/>
      </w:tabs>
    </w:pPr>
  </w:style>
  <w:style w:type="character" w:customStyle="1" w:styleId="HeaderChar">
    <w:name w:val="Header Char"/>
    <w:basedOn w:val="DefaultParagraphFont"/>
    <w:link w:val="Header"/>
    <w:uiPriority w:val="99"/>
    <w:rsid w:val="00DE05E3"/>
  </w:style>
  <w:style w:type="paragraph" w:styleId="Footer">
    <w:name w:val="footer"/>
    <w:basedOn w:val="Normal"/>
    <w:link w:val="FooterChar"/>
    <w:uiPriority w:val="99"/>
    <w:unhideWhenUsed/>
    <w:rsid w:val="00DE05E3"/>
    <w:pPr>
      <w:tabs>
        <w:tab w:val="center" w:pos="4513"/>
        <w:tab w:val="right" w:pos="9026"/>
      </w:tabs>
    </w:pPr>
  </w:style>
  <w:style w:type="character" w:customStyle="1" w:styleId="FooterChar">
    <w:name w:val="Footer Char"/>
    <w:basedOn w:val="DefaultParagraphFont"/>
    <w:link w:val="Footer"/>
    <w:uiPriority w:val="99"/>
    <w:rsid w:val="00DE05E3"/>
  </w:style>
  <w:style w:type="paragraph" w:styleId="BalloonText">
    <w:name w:val="Balloon Text"/>
    <w:basedOn w:val="Normal"/>
    <w:link w:val="BalloonTextChar"/>
    <w:uiPriority w:val="99"/>
    <w:semiHidden/>
    <w:unhideWhenUsed/>
    <w:rsid w:val="00DE05E3"/>
    <w:rPr>
      <w:rFonts w:ascii="Tahoma" w:hAnsi="Tahoma" w:cs="Tahoma"/>
      <w:sz w:val="16"/>
      <w:szCs w:val="16"/>
    </w:rPr>
  </w:style>
  <w:style w:type="character" w:customStyle="1" w:styleId="BalloonTextChar">
    <w:name w:val="Balloon Text Char"/>
    <w:basedOn w:val="DefaultParagraphFont"/>
    <w:link w:val="BalloonText"/>
    <w:uiPriority w:val="99"/>
    <w:semiHidden/>
    <w:rsid w:val="00DE05E3"/>
    <w:rPr>
      <w:rFonts w:ascii="Tahoma" w:hAnsi="Tahoma" w:cs="Tahoma"/>
      <w:sz w:val="16"/>
      <w:szCs w:val="16"/>
    </w:rPr>
  </w:style>
  <w:style w:type="table" w:styleId="TableGrid">
    <w:name w:val="Table Grid"/>
    <w:basedOn w:val="TableNormal"/>
    <w:uiPriority w:val="39"/>
    <w:rsid w:val="00DE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575C"/>
    <w:pPr>
      <w:ind w:left="720"/>
      <w:contextualSpacing/>
    </w:pPr>
  </w:style>
  <w:style w:type="character" w:styleId="Emphasis">
    <w:name w:val="Emphasis"/>
    <w:basedOn w:val="DefaultParagraphFont"/>
    <w:uiPriority w:val="20"/>
    <w:qFormat/>
    <w:rsid w:val="005057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E7B65-7330-443A-BDDF-A6AB49CC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 Gp</cp:lastModifiedBy>
  <cp:revision>14</cp:revision>
  <cp:lastPrinted>2018-10-16T14:35:00Z</cp:lastPrinted>
  <dcterms:created xsi:type="dcterms:W3CDTF">2018-12-04T15:26:00Z</dcterms:created>
  <dcterms:modified xsi:type="dcterms:W3CDTF">2018-12-11T06:28:00Z</dcterms:modified>
</cp:coreProperties>
</file>